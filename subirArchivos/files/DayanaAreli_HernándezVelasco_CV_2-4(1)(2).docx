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857E" w14:textId="77777777" w:rsidR="007E6E9C" w:rsidRDefault="007E6E9C">
      <w:pPr>
        <w:pStyle w:val="documentvmargintopdiv"/>
        <w:spacing w:line="500" w:lineRule="exact"/>
        <w:rPr>
          <w:rFonts w:ascii="Roboto" w:eastAsia="Roboto" w:hAnsi="Roboto" w:cs="Roboto"/>
        </w:rPr>
      </w:pPr>
    </w:p>
    <w:p w14:paraId="4992166E" w14:textId="77777777" w:rsidR="007E6E9C" w:rsidRDefault="00000000">
      <w:pPr>
        <w:pStyle w:val="documentname"/>
        <w:pBdr>
          <w:bottom w:val="single" w:sz="8" w:space="0" w:color="1A4771"/>
        </w:pBdr>
        <w:shd w:val="clear" w:color="auto" w:fill="1A4771"/>
        <w:spacing w:line="680" w:lineRule="exact"/>
        <w:rPr>
          <w:sz w:val="56"/>
          <w:szCs w:val="56"/>
        </w:rPr>
      </w:pPr>
      <w:r>
        <w:rPr>
          <w:rStyle w:val="span"/>
          <w:sz w:val="56"/>
          <w:szCs w:val="56"/>
        </w:rPr>
        <w:t>Dayana Areli</w:t>
      </w:r>
      <w:r>
        <w:rPr>
          <w:sz w:val="56"/>
          <w:szCs w:val="56"/>
        </w:rPr>
        <w:t xml:space="preserve"> </w:t>
      </w:r>
      <w:r>
        <w:rPr>
          <w:rStyle w:val="span"/>
          <w:sz w:val="56"/>
          <w:szCs w:val="56"/>
        </w:rPr>
        <w:t>Hernández Velasco</w:t>
      </w:r>
    </w:p>
    <w:p w14:paraId="047343C5" w14:textId="77777777" w:rsidR="007E6E9C" w:rsidRDefault="00000000">
      <w:pPr>
        <w:pStyle w:val="divspaceDiv"/>
        <w:rPr>
          <w:rFonts w:ascii="Roboto" w:eastAsia="Roboto" w:hAnsi="Roboto" w:cs="Roboto"/>
        </w:rPr>
      </w:pPr>
      <w:r>
        <w:rPr>
          <w:rFonts w:ascii="Roboto" w:eastAsia="Roboto" w:hAnsi="Roboto" w:cs="Roboto"/>
          <w:shd w:val="clear" w:color="auto" w:fill="auto"/>
        </w:rPr>
        <w:t> </w:t>
      </w:r>
    </w:p>
    <w:p w14:paraId="54FB8CD2" w14:textId="77777777" w:rsidR="007E6E9C" w:rsidRDefault="007E6E9C">
      <w:pPr>
        <w:pStyle w:val="div"/>
        <w:pBdr>
          <w:bottom w:val="single" w:sz="8" w:space="0" w:color="1A4771"/>
        </w:pBdr>
        <w:shd w:val="clear" w:color="auto" w:fill="D1DAE3"/>
        <w:spacing w:line="160" w:lineRule="exact"/>
        <w:jc w:val="center"/>
        <w:rPr>
          <w:rFonts w:ascii="Roboto" w:eastAsia="Roboto" w:hAnsi="Roboto" w:cs="Roboto"/>
          <w:color w:val="1A4771"/>
          <w:sz w:val="20"/>
          <w:szCs w:val="20"/>
        </w:rPr>
      </w:pPr>
    </w:p>
    <w:p w14:paraId="51562D3A" w14:textId="77777777" w:rsidR="007E6E9C" w:rsidRDefault="00000000">
      <w:pPr>
        <w:pBdr>
          <w:bottom w:val="single" w:sz="8" w:space="0" w:color="1A4771"/>
        </w:pBdr>
        <w:shd w:val="clear" w:color="auto" w:fill="D1DAE3"/>
        <w:spacing w:line="280" w:lineRule="atLeast"/>
        <w:jc w:val="center"/>
        <w:rPr>
          <w:rStyle w:val="span"/>
          <w:rFonts w:ascii="Roboto" w:eastAsia="Roboto" w:hAnsi="Roboto" w:cs="Roboto"/>
          <w:color w:val="1A4771"/>
          <w:sz w:val="20"/>
          <w:szCs w:val="20"/>
        </w:rPr>
      </w:pPr>
      <w:r>
        <w:rPr>
          <w:rStyle w:val="divaddresslinth-child1sprtr"/>
          <w:rFonts w:ascii="Roboto" w:eastAsia="Roboto" w:hAnsi="Roboto" w:cs="Roboto"/>
          <w:color w:val="1A4771"/>
          <w:sz w:val="20"/>
          <w:szCs w:val="20"/>
        </w:rPr>
        <w:t> • </w:t>
      </w:r>
      <w:r>
        <w:rPr>
          <w:rStyle w:val="divdocumentMESzipprefix"/>
          <w:rFonts w:ascii="Roboto" w:eastAsia="Roboto" w:hAnsi="Roboto" w:cs="Roboto"/>
          <w:color w:val="1A4771"/>
          <w:sz w:val="20"/>
          <w:szCs w:val="20"/>
        </w:rPr>
        <w:t> </w:t>
      </w:r>
      <w:proofErr w:type="spellStart"/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Ampliación</w:t>
      </w:r>
      <w:proofErr w:type="spellEnd"/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 </w:t>
      </w:r>
      <w:proofErr w:type="spellStart"/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piloto</w:t>
      </w:r>
      <w:proofErr w:type="spellEnd"/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, CDMX, CDMX</w:t>
      </w:r>
      <w:r>
        <w:rPr>
          <w:rStyle w:val="divdocumentMESzipprefix"/>
          <w:rFonts w:ascii="Roboto" w:eastAsia="Roboto" w:hAnsi="Roboto" w:cs="Roboto"/>
          <w:color w:val="1A4771"/>
          <w:sz w:val="20"/>
          <w:szCs w:val="20"/>
        </w:rPr>
        <w:t> </w:t>
      </w:r>
      <w:proofErr w:type="gramStart"/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01290</w:t>
      </w:r>
      <w:r>
        <w:rPr>
          <w:rStyle w:val="divdocumentMESzipprefix"/>
          <w:rFonts w:ascii="Roboto" w:eastAsia="Roboto" w:hAnsi="Roboto" w:cs="Roboto"/>
          <w:color w:val="1A4771"/>
          <w:sz w:val="20"/>
          <w:szCs w:val="20"/>
        </w:rPr>
        <w:t xml:space="preserve"> </w:t>
      </w:r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 •</w:t>
      </w:r>
      <w:proofErr w:type="gramEnd"/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 </w:t>
      </w:r>
      <w:r>
        <w:rPr>
          <w:rStyle w:val="documentulli"/>
          <w:rFonts w:ascii="Roboto" w:eastAsia="Roboto" w:hAnsi="Roboto" w:cs="Roboto"/>
          <w:color w:val="1A4771"/>
          <w:sz w:val="20"/>
          <w:szCs w:val="20"/>
        </w:rPr>
        <w:t> </w:t>
      </w:r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5576321197</w:t>
      </w:r>
      <w:r>
        <w:rPr>
          <w:rStyle w:val="documentulli"/>
          <w:rFonts w:ascii="Roboto" w:eastAsia="Roboto" w:hAnsi="Roboto" w:cs="Roboto"/>
          <w:color w:val="1A4771"/>
          <w:sz w:val="20"/>
          <w:szCs w:val="20"/>
        </w:rPr>
        <w:t xml:space="preserve"> </w:t>
      </w:r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 • </w:t>
      </w:r>
      <w:r>
        <w:rPr>
          <w:rStyle w:val="documentulli"/>
          <w:rFonts w:ascii="Roboto" w:eastAsia="Roboto" w:hAnsi="Roboto" w:cs="Roboto"/>
          <w:color w:val="1A4771"/>
          <w:sz w:val="20"/>
          <w:szCs w:val="20"/>
        </w:rPr>
        <w:t> </w:t>
      </w:r>
      <w:r>
        <w:rPr>
          <w:rStyle w:val="span"/>
          <w:rFonts w:ascii="Roboto" w:eastAsia="Roboto" w:hAnsi="Roboto" w:cs="Roboto"/>
          <w:color w:val="1A4771"/>
          <w:sz w:val="20"/>
          <w:szCs w:val="20"/>
        </w:rPr>
        <w:t>areli7744@gmail.com</w:t>
      </w:r>
      <w:r>
        <w:rPr>
          <w:rStyle w:val="documentulli"/>
          <w:rFonts w:ascii="Roboto" w:eastAsia="Roboto" w:hAnsi="Roboto" w:cs="Roboto"/>
          <w:color w:val="1A4771"/>
          <w:sz w:val="20"/>
          <w:szCs w:val="20"/>
        </w:rPr>
        <w:t> </w:t>
      </w:r>
      <w:r>
        <w:rPr>
          <w:rFonts w:ascii="Roboto" w:eastAsia="Roboto" w:hAnsi="Roboto" w:cs="Roboto"/>
          <w:color w:val="1A4771"/>
          <w:sz w:val="20"/>
          <w:szCs w:val="20"/>
        </w:rPr>
        <w:t> </w:t>
      </w:r>
    </w:p>
    <w:p w14:paraId="7211FB36" w14:textId="77777777" w:rsidR="007E6E9C" w:rsidRDefault="007E6E9C">
      <w:pPr>
        <w:pStyle w:val="div"/>
        <w:pBdr>
          <w:bottom w:val="single" w:sz="8" w:space="0" w:color="1A4771"/>
        </w:pBdr>
        <w:shd w:val="clear" w:color="auto" w:fill="D1DAE3"/>
        <w:spacing w:line="160" w:lineRule="exact"/>
        <w:jc w:val="center"/>
        <w:rPr>
          <w:rFonts w:ascii="Roboto" w:eastAsia="Roboto" w:hAnsi="Roboto" w:cs="Roboto"/>
          <w:color w:val="1A4771"/>
          <w:sz w:val="20"/>
          <w:szCs w:val="20"/>
        </w:rPr>
      </w:pPr>
    </w:p>
    <w:p w14:paraId="36DF2B19" w14:textId="77777777" w:rsidR="007E6E9C" w:rsidRDefault="007E6E9C">
      <w:pPr>
        <w:pStyle w:val="documentlowerborder"/>
        <w:pBdr>
          <w:bottom w:val="single" w:sz="24" w:space="0" w:color="1A4771"/>
        </w:pBdr>
        <w:spacing w:before="20" w:line="0" w:lineRule="atLeast"/>
        <w:rPr>
          <w:rFonts w:ascii="Roboto" w:eastAsia="Roboto" w:hAnsi="Roboto" w:cs="Roboto"/>
          <w:sz w:val="0"/>
          <w:szCs w:val="0"/>
        </w:rPr>
        <w:sectPr w:rsidR="007E6E9C">
          <w:headerReference w:type="default" r:id="rId7"/>
          <w:footerReference w:type="default" r:id="rId8"/>
          <w:pgSz w:w="11906" w:h="16838"/>
          <w:pgMar w:top="0" w:right="500" w:bottom="500" w:left="500" w:header="0" w:footer="0" w:gutter="0"/>
          <w:cols w:space="720"/>
        </w:sectPr>
      </w:pPr>
    </w:p>
    <w:p w14:paraId="2A8527E3" w14:textId="77777777" w:rsidR="007E6E9C" w:rsidRDefault="007E6E9C">
      <w:pPr>
        <w:pStyle w:val="documentlowerborder"/>
        <w:pBdr>
          <w:bottom w:val="single" w:sz="24" w:space="0" w:color="1A4771"/>
        </w:pBdr>
        <w:spacing w:before="20" w:line="0" w:lineRule="atLeast"/>
        <w:rPr>
          <w:rFonts w:ascii="Roboto" w:eastAsia="Roboto" w:hAnsi="Roboto" w:cs="Roboto"/>
          <w:sz w:val="0"/>
          <w:szCs w:val="0"/>
        </w:rPr>
      </w:pPr>
    </w:p>
    <w:p w14:paraId="51580615" w14:textId="77777777" w:rsidR="007E6E9C" w:rsidRDefault="00000000">
      <w:pPr>
        <w:pStyle w:val="div"/>
        <w:spacing w:line="0" w:lineRule="atLeast"/>
        <w:rPr>
          <w:rFonts w:ascii="Roboto" w:eastAsia="Roboto" w:hAnsi="Roboto" w:cs="Roboto"/>
          <w:sz w:val="0"/>
          <w:szCs w:val="0"/>
        </w:rPr>
      </w:pPr>
      <w:r>
        <w:rPr>
          <w:rFonts w:ascii="Roboto" w:eastAsia="Roboto" w:hAnsi="Roboto" w:cs="Roboto"/>
          <w:sz w:val="0"/>
          <w:szCs w:val="0"/>
        </w:rPr>
        <w:t> </w:t>
      </w:r>
    </w:p>
    <w:p w14:paraId="38EE2C92" w14:textId="77777777" w:rsidR="007E6E9C" w:rsidRDefault="00000000">
      <w:pPr>
        <w:pStyle w:val="divdocumentdivsectiontitle"/>
        <w:spacing w:before="120" w:after="50"/>
        <w:rPr>
          <w:rFonts w:ascii="Roboto" w:eastAsia="Roboto" w:hAnsi="Roboto" w:cs="Roboto"/>
          <w:b/>
          <w:bCs/>
          <w:caps/>
        </w:rPr>
      </w:pPr>
      <w:r>
        <w:rPr>
          <w:rFonts w:ascii="Roboto" w:eastAsia="Roboto" w:hAnsi="Roboto" w:cs="Roboto"/>
          <w:b/>
          <w:bCs/>
          <w:caps/>
        </w:rPr>
        <w:t>Resumen profesional</w:t>
      </w:r>
    </w:p>
    <w:p w14:paraId="2430A7D2" w14:textId="5124B058" w:rsidR="007E6E9C" w:rsidRDefault="00000000">
      <w:pPr>
        <w:pStyle w:val="p"/>
        <w:spacing w:line="300" w:lineRule="atLeast"/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Estudiante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 </w:t>
      </w:r>
      <w:proofErr w:type="spellStart"/>
      <w:r>
        <w:rPr>
          <w:rFonts w:ascii="Roboto" w:eastAsia="Roboto" w:hAnsi="Roboto" w:cs="Roboto"/>
          <w:sz w:val="22"/>
          <w:szCs w:val="22"/>
        </w:rPr>
        <w:t>ingeniería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 </w:t>
      </w:r>
      <w:proofErr w:type="spellStart"/>
      <w:r>
        <w:rPr>
          <w:rFonts w:ascii="Roboto" w:eastAsia="Roboto" w:hAnsi="Roboto" w:cs="Roboto"/>
          <w:sz w:val="22"/>
          <w:szCs w:val="22"/>
        </w:rPr>
        <w:t>comunicaciones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Fonts w:ascii="Roboto" w:eastAsia="Roboto" w:hAnsi="Roboto" w:cs="Roboto"/>
          <w:sz w:val="22"/>
          <w:szCs w:val="22"/>
        </w:rPr>
        <w:t>electrónica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con un gran </w:t>
      </w:r>
      <w:proofErr w:type="spellStart"/>
      <w:r>
        <w:rPr>
          <w:rFonts w:ascii="Roboto" w:eastAsia="Roboto" w:hAnsi="Roboto" w:cs="Roboto"/>
          <w:sz w:val="22"/>
          <w:szCs w:val="22"/>
        </w:rPr>
        <w:t>interés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el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aprendizaje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 la </w:t>
      </w:r>
      <w:proofErr w:type="spellStart"/>
      <w:r>
        <w:rPr>
          <w:rFonts w:ascii="Roboto" w:eastAsia="Roboto" w:hAnsi="Roboto" w:cs="Roboto"/>
          <w:sz w:val="22"/>
          <w:szCs w:val="22"/>
        </w:rPr>
        <w:t>programación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sz w:val="22"/>
          <w:szCs w:val="22"/>
        </w:rPr>
        <w:t>así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como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cualquier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otro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tipo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 </w:t>
      </w:r>
      <w:proofErr w:type="spellStart"/>
      <w:r>
        <w:rPr>
          <w:rFonts w:ascii="Roboto" w:eastAsia="Roboto" w:hAnsi="Roboto" w:cs="Roboto"/>
          <w:sz w:val="22"/>
          <w:szCs w:val="22"/>
        </w:rPr>
        <w:t>formación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que me </w:t>
      </w:r>
      <w:proofErr w:type="spellStart"/>
      <w:r>
        <w:rPr>
          <w:rFonts w:ascii="Roboto" w:eastAsia="Roboto" w:hAnsi="Roboto" w:cs="Roboto"/>
          <w:sz w:val="22"/>
          <w:szCs w:val="22"/>
        </w:rPr>
        <w:t>ayude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a </w:t>
      </w:r>
      <w:proofErr w:type="spellStart"/>
      <w:r>
        <w:rPr>
          <w:rFonts w:ascii="Roboto" w:eastAsia="Roboto" w:hAnsi="Roboto" w:cs="Roboto"/>
          <w:sz w:val="22"/>
          <w:szCs w:val="22"/>
        </w:rPr>
        <w:t>mejorar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dentro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 la </w:t>
      </w:r>
      <w:proofErr w:type="spellStart"/>
      <w:proofErr w:type="gramStart"/>
      <w:r>
        <w:rPr>
          <w:rFonts w:ascii="Roboto" w:eastAsia="Roboto" w:hAnsi="Roboto" w:cs="Roboto"/>
          <w:sz w:val="22"/>
          <w:szCs w:val="22"/>
        </w:rPr>
        <w:t>empresa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.</w:t>
      </w:r>
      <w:proofErr w:type="gramEnd"/>
      <w:r>
        <w:rPr>
          <w:rFonts w:ascii="Roboto" w:eastAsia="Roboto" w:hAnsi="Roboto" w:cs="Roboto"/>
          <w:sz w:val="22"/>
          <w:szCs w:val="22"/>
        </w:rPr>
        <w:t xml:space="preserve"> Con </w:t>
      </w:r>
      <w:proofErr w:type="spellStart"/>
      <w:r>
        <w:rPr>
          <w:rFonts w:ascii="Roboto" w:eastAsia="Roboto" w:hAnsi="Roboto" w:cs="Roboto"/>
          <w:sz w:val="22"/>
          <w:szCs w:val="22"/>
        </w:rPr>
        <w:t>capacidad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para </w:t>
      </w:r>
      <w:proofErr w:type="spellStart"/>
      <w:r>
        <w:rPr>
          <w:rFonts w:ascii="Roboto" w:eastAsia="Roboto" w:hAnsi="Roboto" w:cs="Roboto"/>
          <w:sz w:val="22"/>
          <w:szCs w:val="22"/>
        </w:rPr>
        <w:t>aprender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Fonts w:ascii="Roboto" w:eastAsia="Roboto" w:hAnsi="Roboto" w:cs="Roboto"/>
          <w:sz w:val="22"/>
          <w:szCs w:val="22"/>
        </w:rPr>
        <w:t>aplicar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mis </w:t>
      </w:r>
      <w:proofErr w:type="spellStart"/>
      <w:r>
        <w:rPr>
          <w:rFonts w:ascii="Roboto" w:eastAsia="Roboto" w:hAnsi="Roboto" w:cs="Roboto"/>
          <w:sz w:val="22"/>
          <w:szCs w:val="22"/>
        </w:rPr>
        <w:t>conocimientos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al </w:t>
      </w:r>
      <w:proofErr w:type="spellStart"/>
      <w:r>
        <w:rPr>
          <w:rFonts w:ascii="Roboto" w:eastAsia="Roboto" w:hAnsi="Roboto" w:cs="Roboto"/>
          <w:sz w:val="22"/>
          <w:szCs w:val="22"/>
        </w:rPr>
        <w:t>ámbito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profesional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busca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 </w:t>
      </w:r>
      <w:proofErr w:type="spellStart"/>
      <w:r>
        <w:rPr>
          <w:rFonts w:ascii="Roboto" w:eastAsia="Roboto" w:hAnsi="Roboto" w:cs="Roboto"/>
          <w:sz w:val="22"/>
          <w:szCs w:val="22"/>
        </w:rPr>
        <w:t>una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oportunidad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laboral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la que </w:t>
      </w:r>
      <w:proofErr w:type="spellStart"/>
      <w:r>
        <w:rPr>
          <w:rFonts w:ascii="Roboto" w:eastAsia="Roboto" w:hAnsi="Roboto" w:cs="Roboto"/>
          <w:sz w:val="22"/>
          <w:szCs w:val="22"/>
        </w:rPr>
        <w:t>desarrollar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mis </w:t>
      </w:r>
      <w:proofErr w:type="spellStart"/>
      <w:r>
        <w:rPr>
          <w:rFonts w:ascii="Roboto" w:eastAsia="Roboto" w:hAnsi="Roboto" w:cs="Roboto"/>
          <w:sz w:val="22"/>
          <w:szCs w:val="22"/>
        </w:rPr>
        <w:t>habilidades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Fonts w:ascii="Roboto" w:eastAsia="Roboto" w:hAnsi="Roboto" w:cs="Roboto"/>
          <w:sz w:val="22"/>
          <w:szCs w:val="22"/>
        </w:rPr>
        <w:t>adquirir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experiencia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14:paraId="078DF7B7" w14:textId="24610F0B" w:rsidR="007703AC" w:rsidRDefault="007703AC">
      <w:pPr>
        <w:pStyle w:val="p"/>
        <w:spacing w:line="300" w:lineRule="atLeast"/>
        <w:rPr>
          <w:rFonts w:ascii="Roboto" w:eastAsia="Roboto" w:hAnsi="Roboto" w:cs="Roboto"/>
          <w:sz w:val="22"/>
          <w:szCs w:val="22"/>
        </w:rPr>
      </w:pPr>
    </w:p>
    <w:p w14:paraId="3A8ADB4F" w14:textId="7F348901" w:rsidR="007703AC" w:rsidRPr="007703AC" w:rsidRDefault="007703AC">
      <w:pPr>
        <w:pStyle w:val="p"/>
        <w:spacing w:line="300" w:lineRule="atLeast"/>
        <w:rPr>
          <w:rFonts w:ascii="Roboto Black" w:eastAsia="Roboto" w:hAnsi="Roboto Black" w:cs="Roboto"/>
        </w:rPr>
      </w:pPr>
      <w:proofErr w:type="spellStart"/>
      <w:r w:rsidRPr="007703AC">
        <w:rPr>
          <w:rFonts w:ascii="Roboto Black" w:eastAsia="Roboto" w:hAnsi="Roboto Black" w:cs="Roboto"/>
        </w:rPr>
        <w:t>Habilidades</w:t>
      </w:r>
      <w:proofErr w:type="spellEnd"/>
      <w:r w:rsidRPr="007703AC">
        <w:rPr>
          <w:rFonts w:ascii="Roboto Black" w:eastAsia="Roboto" w:hAnsi="Roboto Black" w:cs="Roboto"/>
        </w:rPr>
        <w:t xml:space="preserve"> </w:t>
      </w:r>
      <w:proofErr w:type="spellStart"/>
      <w:r w:rsidRPr="007703AC">
        <w:rPr>
          <w:rFonts w:ascii="Roboto Black" w:eastAsia="Roboto" w:hAnsi="Roboto Black" w:cs="Roboto"/>
        </w:rPr>
        <w:t>Técnicas</w:t>
      </w:r>
      <w:proofErr w:type="spellEnd"/>
    </w:p>
    <w:p w14:paraId="7278EE76" w14:textId="77777777" w:rsidR="007703AC" w:rsidRDefault="007703AC">
      <w:pPr>
        <w:pStyle w:val="p"/>
        <w:spacing w:line="300" w:lineRule="atLeast"/>
        <w:rPr>
          <w:rFonts w:ascii="Roboto" w:eastAsia="Roboto" w:hAnsi="Roboto" w:cs="Roboto"/>
          <w:sz w:val="22"/>
          <w:szCs w:val="22"/>
        </w:rPr>
      </w:pPr>
    </w:p>
    <w:p w14:paraId="78485A09" w14:textId="69168ABB" w:rsidR="007703AC" w:rsidRPr="007703AC" w:rsidRDefault="007703AC" w:rsidP="007703AC">
      <w:pPr>
        <w:pStyle w:val="p"/>
        <w:spacing w:line="300" w:lineRule="atLeast"/>
        <w:rPr>
          <w:rFonts w:ascii="Roboto" w:eastAsia="Roboto" w:hAnsi="Roboto" w:cs="Roboto"/>
          <w:sz w:val="22"/>
          <w:szCs w:val="22"/>
        </w:rPr>
      </w:pPr>
      <w:proofErr w:type="gramStart"/>
      <w:r w:rsidRPr="007703AC">
        <w:rPr>
          <w:rFonts w:ascii="Roboto" w:hAnsi="Roboto" w:cs="Arial"/>
          <w:bCs/>
          <w:sz w:val="22"/>
          <w:szCs w:val="22"/>
        </w:rPr>
        <w:t>C++,Python</w:t>
      </w:r>
      <w:proofErr w:type="gramEnd"/>
      <w:r w:rsidRPr="007703AC">
        <w:rPr>
          <w:rFonts w:ascii="Roboto" w:hAnsi="Roboto" w:cs="Arial"/>
          <w:bCs/>
          <w:sz w:val="22"/>
          <w:szCs w:val="22"/>
        </w:rPr>
        <w:t xml:space="preserve">, R, MySQL, </w:t>
      </w:r>
      <w:proofErr w:type="spellStart"/>
      <w:r w:rsidRPr="007703AC">
        <w:rPr>
          <w:rFonts w:ascii="Roboto" w:hAnsi="Roboto" w:cs="Arial"/>
          <w:bCs/>
          <w:sz w:val="22"/>
          <w:szCs w:val="22"/>
        </w:rPr>
        <w:t>organización</w:t>
      </w:r>
      <w:proofErr w:type="spellEnd"/>
      <w:r w:rsidRPr="007703AC">
        <w:rPr>
          <w:rFonts w:ascii="Roboto" w:hAnsi="Roboto" w:cs="Arial"/>
          <w:bCs/>
          <w:sz w:val="22"/>
          <w:szCs w:val="22"/>
        </w:rPr>
        <w:t xml:space="preserve"> para </w:t>
      </w:r>
      <w:proofErr w:type="spellStart"/>
      <w:r w:rsidRPr="007703AC">
        <w:rPr>
          <w:rFonts w:ascii="Roboto" w:hAnsi="Roboto" w:cs="Arial"/>
          <w:bCs/>
          <w:sz w:val="22"/>
          <w:szCs w:val="22"/>
        </w:rPr>
        <w:t>documentar</w:t>
      </w:r>
      <w:proofErr w:type="spellEnd"/>
      <w:r w:rsidRPr="007703AC">
        <w:rPr>
          <w:rFonts w:ascii="Roboto" w:hAnsi="Roboto" w:cs="Arial"/>
          <w:bCs/>
          <w:sz w:val="22"/>
          <w:szCs w:val="22"/>
        </w:rPr>
        <w:t xml:space="preserve"> </w:t>
      </w:r>
      <w:proofErr w:type="spellStart"/>
      <w:r w:rsidRPr="007703AC">
        <w:rPr>
          <w:rFonts w:ascii="Roboto" w:hAnsi="Roboto" w:cs="Arial"/>
          <w:bCs/>
          <w:sz w:val="22"/>
          <w:szCs w:val="22"/>
        </w:rPr>
        <w:t>informacion</w:t>
      </w:r>
      <w:proofErr w:type="spellEnd"/>
    </w:p>
    <w:p w14:paraId="79A2E167" w14:textId="77777777" w:rsidR="007E6E9C" w:rsidRDefault="00000000">
      <w:pPr>
        <w:pStyle w:val="divdocumentdivsectiontitle"/>
        <w:spacing w:before="120" w:after="50"/>
        <w:rPr>
          <w:rFonts w:ascii="Roboto" w:eastAsia="Roboto" w:hAnsi="Roboto" w:cs="Roboto"/>
          <w:b/>
          <w:bCs/>
          <w:caps/>
        </w:rPr>
      </w:pPr>
      <w:r>
        <w:rPr>
          <w:rFonts w:ascii="Roboto" w:eastAsia="Roboto" w:hAnsi="Roboto" w:cs="Roboto"/>
          <w:b/>
          <w:bCs/>
          <w:caps/>
        </w:rPr>
        <w:t>Formación</w:t>
      </w:r>
    </w:p>
    <w:p w14:paraId="78AE1C82" w14:textId="77777777" w:rsidR="007E6E9C" w:rsidRDefault="00000000">
      <w:pPr>
        <w:pStyle w:val="divdocumentsinglecolumn"/>
        <w:spacing w:line="300" w:lineRule="atLeast"/>
        <w:rPr>
          <w:rFonts w:ascii="Roboto" w:eastAsia="Roboto" w:hAnsi="Roboto" w:cs="Roboto"/>
          <w:sz w:val="22"/>
          <w:szCs w:val="22"/>
        </w:rPr>
      </w:pPr>
      <w:r>
        <w:rPr>
          <w:rStyle w:val="span"/>
          <w:rFonts w:ascii="Roboto" w:eastAsia="Roboto" w:hAnsi="Roboto" w:cs="Roboto"/>
          <w:sz w:val="22"/>
          <w:szCs w:val="22"/>
        </w:rPr>
        <w:t xml:space="preserve">Comunicaciones y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electrónica</w:t>
      </w:r>
      <w:proofErr w:type="spellEnd"/>
      <w:r>
        <w:rPr>
          <w:rStyle w:val="singlecolumnspanpaddedlinenth-child1"/>
          <w:rFonts w:ascii="Roboto" w:eastAsia="Roboto" w:hAnsi="Roboto" w:cs="Roboto"/>
          <w:sz w:val="22"/>
          <w:szCs w:val="22"/>
        </w:rPr>
        <w:t xml:space="preserve"> </w:t>
      </w:r>
    </w:p>
    <w:p w14:paraId="68FD7835" w14:textId="4127E978" w:rsidR="007703AC" w:rsidRDefault="00000000">
      <w:pPr>
        <w:pStyle w:val="spanpaddedline"/>
        <w:tabs>
          <w:tab w:val="right" w:pos="10886"/>
        </w:tabs>
        <w:spacing w:line="300" w:lineRule="atLeast"/>
        <w:rPr>
          <w:rFonts w:ascii="Roboto" w:eastAsia="Roboto" w:hAnsi="Roboto" w:cs="Roboto"/>
          <w:sz w:val="22"/>
          <w:szCs w:val="22"/>
        </w:rPr>
      </w:pPr>
      <w:r>
        <w:rPr>
          <w:rStyle w:val="spancompanyname"/>
          <w:rFonts w:ascii="Roboto" w:eastAsia="Roboto" w:hAnsi="Roboto" w:cs="Roboto"/>
          <w:sz w:val="22"/>
          <w:szCs w:val="22"/>
        </w:rPr>
        <w:t xml:space="preserve">Instituto </w:t>
      </w:r>
      <w:proofErr w:type="spellStart"/>
      <w:r>
        <w:rPr>
          <w:rStyle w:val="spancompanyname"/>
          <w:rFonts w:ascii="Roboto" w:eastAsia="Roboto" w:hAnsi="Roboto" w:cs="Roboto"/>
          <w:sz w:val="22"/>
          <w:szCs w:val="22"/>
        </w:rPr>
        <w:t>Politécnico</w:t>
      </w:r>
      <w:proofErr w:type="spellEnd"/>
      <w:r>
        <w:rPr>
          <w:rStyle w:val="spancompanyname"/>
          <w:rFonts w:ascii="Roboto" w:eastAsia="Roboto" w:hAnsi="Roboto" w:cs="Roboto"/>
          <w:sz w:val="22"/>
          <w:szCs w:val="22"/>
        </w:rPr>
        <w:t xml:space="preserve"> Nacional</w:t>
      </w:r>
      <w:r>
        <w:rPr>
          <w:rStyle w:val="span"/>
          <w:rFonts w:ascii="Roboto" w:eastAsia="Roboto" w:hAnsi="Roboto" w:cs="Roboto"/>
          <w:sz w:val="22"/>
          <w:szCs w:val="22"/>
        </w:rPr>
        <w:t xml:space="preserve"> -</w:t>
      </w:r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Style w:val="span"/>
          <w:rFonts w:ascii="Roboto" w:eastAsia="Roboto" w:hAnsi="Roboto" w:cs="Roboto"/>
          <w:sz w:val="22"/>
          <w:szCs w:val="22"/>
        </w:rPr>
        <w:t>CDMX</w:t>
      </w:r>
      <w:r>
        <w:rPr>
          <w:rFonts w:ascii="Roboto" w:eastAsia="Roboto" w:hAnsi="Roboto" w:cs="Roboto"/>
          <w:sz w:val="22"/>
          <w:szCs w:val="22"/>
        </w:rPr>
        <w:t xml:space="preserve"> </w:t>
      </w:r>
    </w:p>
    <w:p w14:paraId="333483E0" w14:textId="77777777" w:rsidR="007703AC" w:rsidRDefault="007703AC">
      <w:pPr>
        <w:pStyle w:val="spanpaddedline"/>
        <w:tabs>
          <w:tab w:val="right" w:pos="10886"/>
        </w:tabs>
        <w:spacing w:line="300" w:lineRule="atLeast"/>
        <w:rPr>
          <w:rFonts w:ascii="Roboto" w:eastAsia="Roboto" w:hAnsi="Roboto" w:cs="Roboto"/>
          <w:sz w:val="22"/>
          <w:szCs w:val="22"/>
        </w:rPr>
      </w:pPr>
    </w:p>
    <w:p w14:paraId="5EF96BA2" w14:textId="77777777" w:rsidR="007703AC" w:rsidRPr="007703AC" w:rsidRDefault="007703AC" w:rsidP="007703AC">
      <w:pPr>
        <w:pStyle w:val="Textocomentario"/>
        <w:numPr>
          <w:ilvl w:val="0"/>
          <w:numId w:val="4"/>
        </w:numPr>
        <w:tabs>
          <w:tab w:val="left" w:pos="3900"/>
        </w:tabs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Conocimientos teóricos y prácticos de las ciencias Física Química y Matemáticas, Programación</w:t>
      </w:r>
    </w:p>
    <w:p w14:paraId="21A312A6" w14:textId="77777777" w:rsidR="007703AC" w:rsidRPr="007703AC" w:rsidRDefault="007703AC" w:rsidP="007703AC">
      <w:pPr>
        <w:pStyle w:val="Textocomentario"/>
        <w:numPr>
          <w:ilvl w:val="0"/>
          <w:numId w:val="4"/>
        </w:numPr>
        <w:tabs>
          <w:tab w:val="left" w:pos="3900"/>
        </w:tabs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Habilidad manual, creatividad y capacidad para resolver problemas</w:t>
      </w:r>
    </w:p>
    <w:p w14:paraId="080F3A42" w14:textId="77777777" w:rsidR="007703AC" w:rsidRPr="007703AC" w:rsidRDefault="007703AC" w:rsidP="007703AC">
      <w:pPr>
        <w:pStyle w:val="Textocomentario"/>
        <w:numPr>
          <w:ilvl w:val="0"/>
          <w:numId w:val="4"/>
        </w:numPr>
        <w:tabs>
          <w:tab w:val="left" w:pos="3900"/>
        </w:tabs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integración al trabajo en forma interdisciplinaria</w:t>
      </w:r>
    </w:p>
    <w:p w14:paraId="4B3AA22F" w14:textId="77777777" w:rsidR="007703AC" w:rsidRPr="007703AC" w:rsidRDefault="007703AC" w:rsidP="007703AC">
      <w:pPr>
        <w:pStyle w:val="Textocomentario"/>
        <w:numPr>
          <w:ilvl w:val="0"/>
          <w:numId w:val="4"/>
        </w:numPr>
        <w:tabs>
          <w:tab w:val="left" w:pos="3900"/>
        </w:tabs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Plantear con estructura técnica reportes de nuevas respuestas</w:t>
      </w:r>
    </w:p>
    <w:p w14:paraId="236CC55C" w14:textId="77777777" w:rsidR="007703AC" w:rsidRPr="002C0D1A" w:rsidRDefault="007703AC" w:rsidP="007703AC">
      <w:pPr>
        <w:pStyle w:val="Textocomentario"/>
        <w:numPr>
          <w:ilvl w:val="0"/>
          <w:numId w:val="4"/>
        </w:numPr>
        <w:tabs>
          <w:tab w:val="left" w:pos="3900"/>
        </w:tabs>
        <w:jc w:val="both"/>
        <w:rPr>
          <w:rFonts w:ascii="Century Gothic" w:hAnsi="Century Gothic"/>
          <w:sz w:val="24"/>
          <w:szCs w:val="24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Capacidad para el constante aprendizaje, así como responsabilidad y proactividad</w:t>
      </w:r>
    </w:p>
    <w:p w14:paraId="1EDC1D8F" w14:textId="77777777" w:rsidR="007703AC" w:rsidRPr="002C0D1A" w:rsidRDefault="007703AC" w:rsidP="007703AC">
      <w:pPr>
        <w:pStyle w:val="Textocomentario"/>
        <w:jc w:val="both"/>
        <w:rPr>
          <w:rFonts w:ascii="Century Gothic" w:hAnsi="Century Gothic" w:cs="Arial"/>
          <w:b/>
          <w:bCs/>
          <w:sz w:val="24"/>
          <w:szCs w:val="24"/>
          <w:lang w:val="es-MX"/>
        </w:rPr>
      </w:pPr>
    </w:p>
    <w:p w14:paraId="4A889D3D" w14:textId="78FBA532" w:rsidR="007E6E9C" w:rsidRDefault="00000000">
      <w:pPr>
        <w:pStyle w:val="spanpaddedline"/>
        <w:tabs>
          <w:tab w:val="right" w:pos="10886"/>
        </w:tabs>
        <w:spacing w:line="300" w:lineRule="atLeast"/>
        <w:rPr>
          <w:rFonts w:ascii="Roboto" w:eastAsia="Roboto" w:hAnsi="Roboto" w:cs="Roboto"/>
          <w:sz w:val="22"/>
          <w:szCs w:val="22"/>
        </w:rPr>
      </w:pPr>
      <w:r>
        <w:rPr>
          <w:rStyle w:val="datesWrapper"/>
          <w:rFonts w:ascii="Roboto" w:eastAsia="Roboto" w:hAnsi="Roboto" w:cs="Roboto"/>
          <w:sz w:val="22"/>
          <w:szCs w:val="22"/>
        </w:rPr>
        <w:tab/>
        <w:t xml:space="preserve"> </w:t>
      </w:r>
      <w:r>
        <w:rPr>
          <w:rStyle w:val="span"/>
          <w:rFonts w:ascii="Roboto" w:eastAsia="Roboto" w:hAnsi="Roboto" w:cs="Roboto"/>
          <w:sz w:val="22"/>
          <w:szCs w:val="22"/>
        </w:rPr>
        <w:t>05/2019</w:t>
      </w:r>
      <w:r>
        <w:rPr>
          <w:rStyle w:val="datesWrapper"/>
          <w:rFonts w:ascii="Roboto" w:eastAsia="Roboto" w:hAnsi="Roboto" w:cs="Roboto"/>
          <w:sz w:val="22"/>
          <w:szCs w:val="22"/>
        </w:rPr>
        <w:t xml:space="preserve"> </w:t>
      </w:r>
      <w:r>
        <w:rPr>
          <w:rStyle w:val="span"/>
          <w:rFonts w:ascii="Roboto" w:eastAsia="Roboto" w:hAnsi="Roboto" w:cs="Roboto"/>
          <w:sz w:val="22"/>
          <w:szCs w:val="22"/>
        </w:rPr>
        <w:t>–</w:t>
      </w:r>
      <w:r>
        <w:rPr>
          <w:rStyle w:val="datesWrapper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curso</w:t>
      </w:r>
      <w:proofErr w:type="spellEnd"/>
      <w:r>
        <w:rPr>
          <w:rStyle w:val="datesWrapper"/>
          <w:rFonts w:ascii="Roboto" w:eastAsia="Roboto" w:hAnsi="Roboto" w:cs="Roboto"/>
          <w:sz w:val="22"/>
          <w:szCs w:val="22"/>
        </w:rPr>
        <w:t xml:space="preserve"> </w:t>
      </w:r>
    </w:p>
    <w:p w14:paraId="76050A4B" w14:textId="77777777" w:rsidR="007E6E9C" w:rsidRDefault="00000000">
      <w:pPr>
        <w:pStyle w:val="divdocumentdivsectiontitle"/>
        <w:spacing w:before="120" w:after="50"/>
        <w:rPr>
          <w:rFonts w:ascii="Roboto" w:eastAsia="Roboto" w:hAnsi="Roboto" w:cs="Roboto"/>
          <w:b/>
          <w:bCs/>
          <w:caps/>
        </w:rPr>
      </w:pPr>
      <w:r>
        <w:rPr>
          <w:rFonts w:ascii="Roboto" w:eastAsia="Roboto" w:hAnsi="Roboto" w:cs="Roboto"/>
          <w:b/>
          <w:bCs/>
          <w:caps/>
        </w:rPr>
        <w:t>Historial laboral</w:t>
      </w:r>
    </w:p>
    <w:p w14:paraId="3A68D6FB" w14:textId="77777777" w:rsidR="007E6E9C" w:rsidRDefault="00000000">
      <w:pPr>
        <w:pStyle w:val="divdocumentsinglecolumn"/>
        <w:spacing w:line="300" w:lineRule="atLeast"/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Style w:val="spanjobtitle"/>
          <w:rFonts w:ascii="Roboto" w:eastAsia="Roboto" w:hAnsi="Roboto" w:cs="Roboto"/>
          <w:sz w:val="22"/>
          <w:szCs w:val="22"/>
        </w:rPr>
        <w:t>Vendedora</w:t>
      </w:r>
      <w:proofErr w:type="spellEnd"/>
      <w:r>
        <w:rPr>
          <w:rStyle w:val="spanjobtitle"/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Style w:val="spanjobtitle"/>
          <w:rFonts w:ascii="Roboto" w:eastAsia="Roboto" w:hAnsi="Roboto" w:cs="Roboto"/>
          <w:sz w:val="22"/>
          <w:szCs w:val="22"/>
        </w:rPr>
        <w:t>cajera</w:t>
      </w:r>
      <w:proofErr w:type="spellEnd"/>
      <w:r>
        <w:rPr>
          <w:rStyle w:val="singlecolumnspanpaddedlinenth-child1"/>
          <w:rFonts w:ascii="Roboto" w:eastAsia="Roboto" w:hAnsi="Roboto" w:cs="Roboto"/>
          <w:sz w:val="22"/>
          <w:szCs w:val="22"/>
        </w:rPr>
        <w:t xml:space="preserve"> </w:t>
      </w:r>
    </w:p>
    <w:p w14:paraId="630C3F36" w14:textId="77777777" w:rsidR="007E6E9C" w:rsidRDefault="00000000">
      <w:pPr>
        <w:pStyle w:val="spanpaddedline"/>
        <w:tabs>
          <w:tab w:val="right" w:pos="10886"/>
        </w:tabs>
        <w:spacing w:line="300" w:lineRule="atLeast"/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Style w:val="spancompanyname"/>
          <w:rFonts w:ascii="Roboto" w:eastAsia="Roboto" w:hAnsi="Roboto" w:cs="Roboto"/>
          <w:sz w:val="22"/>
          <w:szCs w:val="22"/>
        </w:rPr>
        <w:t>oxxo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-</w:t>
      </w:r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Style w:val="span"/>
          <w:rFonts w:ascii="Roboto" w:eastAsia="Roboto" w:hAnsi="Roboto" w:cs="Roboto"/>
          <w:sz w:val="22"/>
          <w:szCs w:val="22"/>
        </w:rPr>
        <w:t>Hidalgo</w:t>
      </w:r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Style w:val="datesWrapper"/>
          <w:rFonts w:ascii="Roboto" w:eastAsia="Roboto" w:hAnsi="Roboto" w:cs="Roboto"/>
          <w:sz w:val="22"/>
          <w:szCs w:val="22"/>
        </w:rPr>
        <w:tab/>
        <w:t xml:space="preserve"> </w:t>
      </w:r>
      <w:r>
        <w:rPr>
          <w:rStyle w:val="span"/>
          <w:rFonts w:ascii="Roboto" w:eastAsia="Roboto" w:hAnsi="Roboto" w:cs="Roboto"/>
          <w:sz w:val="22"/>
          <w:szCs w:val="22"/>
        </w:rPr>
        <w:t>11/2018 - Actual</w:t>
      </w:r>
      <w:r>
        <w:rPr>
          <w:rStyle w:val="datesWrapper"/>
          <w:rFonts w:ascii="Roboto" w:eastAsia="Roboto" w:hAnsi="Roboto" w:cs="Roboto"/>
          <w:sz w:val="22"/>
          <w:szCs w:val="22"/>
        </w:rPr>
        <w:t xml:space="preserve"> </w:t>
      </w:r>
    </w:p>
    <w:p w14:paraId="67E1E743" w14:textId="77777777" w:rsidR="007E6E9C" w:rsidRDefault="00000000">
      <w:pPr>
        <w:pStyle w:val="documentulliParagraph"/>
        <w:numPr>
          <w:ilvl w:val="0"/>
          <w:numId w:val="1"/>
        </w:numPr>
        <w:spacing w:line="300" w:lineRule="atLeast"/>
        <w:ind w:left="460" w:hanging="201"/>
        <w:rPr>
          <w:rStyle w:val="span"/>
          <w:rFonts w:ascii="Roboto" w:eastAsia="Roboto" w:hAnsi="Roboto" w:cs="Roboto"/>
          <w:sz w:val="22"/>
          <w:szCs w:val="22"/>
        </w:rPr>
      </w:pPr>
      <w:r>
        <w:rPr>
          <w:rStyle w:val="span"/>
          <w:rFonts w:ascii="Roboto" w:eastAsia="Roboto" w:hAnsi="Roboto" w:cs="Roboto"/>
          <w:sz w:val="22"/>
          <w:szCs w:val="22"/>
        </w:rPr>
        <w:t xml:space="preserve">Atención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comercial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clientes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forma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presencial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telemática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>.</w:t>
      </w:r>
    </w:p>
    <w:p w14:paraId="6071DDB7" w14:textId="77777777" w:rsidR="007E6E9C" w:rsidRDefault="00000000">
      <w:pPr>
        <w:pStyle w:val="documentulliParagraph"/>
        <w:numPr>
          <w:ilvl w:val="0"/>
          <w:numId w:val="1"/>
        </w:numPr>
        <w:spacing w:line="300" w:lineRule="atLeast"/>
        <w:ind w:left="460" w:hanging="201"/>
        <w:rPr>
          <w:rStyle w:val="span"/>
          <w:rFonts w:ascii="Roboto" w:eastAsia="Roboto" w:hAnsi="Roboto" w:cs="Roboto"/>
          <w:sz w:val="22"/>
          <w:szCs w:val="22"/>
        </w:rPr>
      </w:pP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Asesoramiento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al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cliente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sobre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precios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ofertas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descuentos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productos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sustitutivos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con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el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fin de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promocionar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la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venta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>.</w:t>
      </w:r>
    </w:p>
    <w:p w14:paraId="0B53904C" w14:textId="77777777" w:rsidR="007E6E9C" w:rsidRDefault="00000000">
      <w:pPr>
        <w:pStyle w:val="documentulliParagraph"/>
        <w:numPr>
          <w:ilvl w:val="0"/>
          <w:numId w:val="1"/>
        </w:numPr>
        <w:spacing w:line="300" w:lineRule="atLeast"/>
        <w:ind w:left="460" w:hanging="201"/>
        <w:rPr>
          <w:rStyle w:val="span"/>
          <w:rFonts w:ascii="Roboto" w:eastAsia="Roboto" w:hAnsi="Roboto" w:cs="Roboto"/>
          <w:sz w:val="22"/>
          <w:szCs w:val="22"/>
        </w:rPr>
      </w:pPr>
      <w:r>
        <w:rPr>
          <w:rStyle w:val="span"/>
          <w:rFonts w:ascii="Roboto" w:eastAsia="Roboto" w:hAnsi="Roboto" w:cs="Roboto"/>
          <w:sz w:val="22"/>
          <w:szCs w:val="22"/>
        </w:rPr>
        <w:t xml:space="preserve">Recepción de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nueva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mercancía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marcado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reposición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la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misma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según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los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protocolos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stock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establecidos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>.</w:t>
      </w:r>
    </w:p>
    <w:p w14:paraId="1FD36CC8" w14:textId="77777777" w:rsidR="007E6E9C" w:rsidRDefault="00000000">
      <w:pPr>
        <w:pStyle w:val="documentulliParagraph"/>
        <w:numPr>
          <w:ilvl w:val="0"/>
          <w:numId w:val="1"/>
        </w:numPr>
        <w:spacing w:line="300" w:lineRule="atLeast"/>
        <w:ind w:left="460" w:hanging="201"/>
        <w:rPr>
          <w:rStyle w:val="span"/>
          <w:rFonts w:ascii="Roboto" w:eastAsia="Roboto" w:hAnsi="Roboto" w:cs="Roboto"/>
          <w:sz w:val="22"/>
          <w:szCs w:val="22"/>
        </w:rPr>
      </w:pP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Mantenimiento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las zonas de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trabajo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limpias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y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ordenadas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para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cumplir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con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los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estándares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seguridad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higiene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la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empresa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>.</w:t>
      </w:r>
    </w:p>
    <w:p w14:paraId="0D00FED7" w14:textId="6B5D7030" w:rsidR="007E6E9C" w:rsidRDefault="00000000">
      <w:pPr>
        <w:pStyle w:val="documentulliParagraph"/>
        <w:numPr>
          <w:ilvl w:val="0"/>
          <w:numId w:val="1"/>
        </w:numPr>
        <w:spacing w:line="300" w:lineRule="atLeast"/>
        <w:ind w:left="460" w:hanging="201"/>
        <w:rPr>
          <w:rStyle w:val="span"/>
          <w:rFonts w:ascii="Roboto" w:eastAsia="Roboto" w:hAnsi="Roboto" w:cs="Roboto"/>
          <w:sz w:val="22"/>
          <w:szCs w:val="22"/>
        </w:rPr>
      </w:pP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Experto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el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uso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software para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llevar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la base de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datos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la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compañía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añadiendo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contabilidad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básica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información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 xml:space="preserve"> de </w:t>
      </w:r>
      <w:proofErr w:type="spellStart"/>
      <w:r>
        <w:rPr>
          <w:rStyle w:val="span"/>
          <w:rFonts w:ascii="Roboto" w:eastAsia="Roboto" w:hAnsi="Roboto" w:cs="Roboto"/>
          <w:sz w:val="22"/>
          <w:szCs w:val="22"/>
        </w:rPr>
        <w:t>ventas</w:t>
      </w:r>
      <w:proofErr w:type="spellEnd"/>
      <w:r>
        <w:rPr>
          <w:rStyle w:val="span"/>
          <w:rFonts w:ascii="Roboto" w:eastAsia="Roboto" w:hAnsi="Roboto" w:cs="Roboto"/>
          <w:sz w:val="22"/>
          <w:szCs w:val="22"/>
        </w:rPr>
        <w:t>.</w:t>
      </w:r>
    </w:p>
    <w:p w14:paraId="7AA5C769" w14:textId="77777777" w:rsidR="007703AC" w:rsidRDefault="007703AC" w:rsidP="007703AC">
      <w:pPr>
        <w:pStyle w:val="documentulliParagraph"/>
        <w:spacing w:line="300" w:lineRule="atLeast"/>
        <w:rPr>
          <w:rStyle w:val="span"/>
          <w:rFonts w:ascii="Roboto" w:eastAsia="Roboto" w:hAnsi="Roboto" w:cs="Roboto"/>
          <w:sz w:val="22"/>
          <w:szCs w:val="22"/>
        </w:rPr>
      </w:pPr>
    </w:p>
    <w:p w14:paraId="7A3D2AD6" w14:textId="77777777" w:rsidR="007E6E9C" w:rsidRDefault="00000000">
      <w:pPr>
        <w:pStyle w:val="divdocumentdivsectiontitle"/>
        <w:spacing w:before="120" w:after="50"/>
        <w:rPr>
          <w:rFonts w:ascii="Roboto" w:eastAsia="Roboto" w:hAnsi="Roboto" w:cs="Roboto"/>
          <w:b/>
          <w:bCs/>
          <w:caps/>
        </w:rPr>
      </w:pPr>
      <w:r>
        <w:rPr>
          <w:rFonts w:ascii="Roboto" w:eastAsia="Roboto" w:hAnsi="Roboto" w:cs="Roboto"/>
          <w:b/>
          <w:bCs/>
          <w:caps/>
        </w:rPr>
        <w:t>Aptitudes</w:t>
      </w:r>
    </w:p>
    <w:tbl>
      <w:tblPr>
        <w:tblStyle w:val="divdocumenttable"/>
        <w:tblW w:w="10996" w:type="dxa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98"/>
        <w:gridCol w:w="5498"/>
      </w:tblGrid>
      <w:tr w:rsidR="007E6E9C" w14:paraId="139CA656" w14:textId="77777777" w:rsidTr="007703AC">
        <w:trPr>
          <w:tblCellSpacing w:w="15" w:type="dxa"/>
        </w:trPr>
        <w:tc>
          <w:tcPr>
            <w:tcW w:w="54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13E71" w14:textId="77777777" w:rsidR="007E6E9C" w:rsidRDefault="00000000">
            <w:pPr>
              <w:pStyle w:val="documentulliParagraph"/>
              <w:numPr>
                <w:ilvl w:val="0"/>
                <w:numId w:val="2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Habilidades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comunicativas</w:t>
            </w:r>
            <w:proofErr w:type="spellEnd"/>
          </w:p>
          <w:p w14:paraId="1FE541B4" w14:textId="77777777" w:rsidR="007E6E9C" w:rsidRDefault="00000000">
            <w:pPr>
              <w:pStyle w:val="documentulliParagraph"/>
              <w:numPr>
                <w:ilvl w:val="0"/>
                <w:numId w:val="2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Organización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trabajo</w:t>
            </w:r>
            <w:proofErr w:type="spellEnd"/>
          </w:p>
          <w:p w14:paraId="39166943" w14:textId="77777777" w:rsidR="007E6E9C" w:rsidRDefault="00000000">
            <w:pPr>
              <w:pStyle w:val="documentulliParagraph"/>
              <w:numPr>
                <w:ilvl w:val="0"/>
                <w:numId w:val="2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Diligente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responsable</w:t>
            </w:r>
            <w:proofErr w:type="spellEnd"/>
          </w:p>
          <w:p w14:paraId="2BD10522" w14:textId="77777777" w:rsidR="007E6E9C" w:rsidRDefault="00000000">
            <w:pPr>
              <w:pStyle w:val="documentulliParagraph"/>
              <w:numPr>
                <w:ilvl w:val="0"/>
                <w:numId w:val="2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Seriedad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compromiso</w:t>
            </w:r>
            <w:proofErr w:type="spellEnd"/>
          </w:p>
          <w:p w14:paraId="0CBEC25F" w14:textId="77777777" w:rsidR="007E6E9C" w:rsidRDefault="00000000">
            <w:pPr>
              <w:pStyle w:val="documentulliParagraph"/>
              <w:numPr>
                <w:ilvl w:val="0"/>
                <w:numId w:val="2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Puntual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54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361E6" w14:textId="77777777" w:rsidR="007E6E9C" w:rsidRDefault="00000000">
            <w:pPr>
              <w:pStyle w:val="documentulliParagraph"/>
              <w:numPr>
                <w:ilvl w:val="0"/>
                <w:numId w:val="3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Manejo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 software</w:t>
            </w:r>
          </w:p>
          <w:p w14:paraId="073F6E8E" w14:textId="77777777" w:rsidR="007E6E9C" w:rsidRDefault="00000000">
            <w:pPr>
              <w:pStyle w:val="documentulliParagraph"/>
              <w:numPr>
                <w:ilvl w:val="0"/>
                <w:numId w:val="3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Experiencia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Microsoft Office</w:t>
            </w:r>
          </w:p>
          <w:p w14:paraId="2780E154" w14:textId="77777777" w:rsidR="007E6E9C" w:rsidRDefault="00000000">
            <w:pPr>
              <w:pStyle w:val="documentulliParagraph"/>
              <w:numPr>
                <w:ilvl w:val="0"/>
                <w:numId w:val="3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Documentación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y control</w:t>
            </w:r>
          </w:p>
          <w:p w14:paraId="16511FA5" w14:textId="77777777" w:rsidR="007E6E9C" w:rsidRDefault="00000000">
            <w:pPr>
              <w:pStyle w:val="documentulliParagraph"/>
              <w:numPr>
                <w:ilvl w:val="0"/>
                <w:numId w:val="3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Persona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responsable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proactiva</w:t>
            </w:r>
            <w:proofErr w:type="spellEnd"/>
          </w:p>
          <w:p w14:paraId="4137C566" w14:textId="2789C529" w:rsidR="007E6E9C" w:rsidRDefault="00000000">
            <w:pPr>
              <w:pStyle w:val="documentulliParagraph"/>
              <w:numPr>
                <w:ilvl w:val="0"/>
                <w:numId w:val="3"/>
              </w:numPr>
              <w:spacing w:line="300" w:lineRule="atLeast"/>
              <w:ind w:left="460" w:hanging="201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Experiencia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lenguaje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c,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c++</w:t>
            </w:r>
            <w:proofErr w:type="spellEnd"/>
            <w:r w:rsidR="007703AC">
              <w:rPr>
                <w:rFonts w:ascii="Roboto" w:eastAsia="Roboto" w:hAnsi="Roboto" w:cs="Roboto"/>
                <w:sz w:val="22"/>
                <w:szCs w:val="22"/>
              </w:rPr>
              <w:t xml:space="preserve">, python, R, </w:t>
            </w:r>
            <w:proofErr w:type="gramStart"/>
            <w:r w:rsidR="007703AC">
              <w:rPr>
                <w:rFonts w:ascii="Roboto" w:eastAsia="Roboto" w:hAnsi="Roboto" w:cs="Roboto"/>
                <w:sz w:val="22"/>
                <w:szCs w:val="22"/>
              </w:rPr>
              <w:t>MySQL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 e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interés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aprender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cualquier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tipo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lenguaje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ayudar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mejorar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el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sistema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empresa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.</w:t>
            </w:r>
          </w:p>
        </w:tc>
      </w:tr>
    </w:tbl>
    <w:p w14:paraId="6D9E6EB1" w14:textId="77777777" w:rsidR="007703AC" w:rsidRDefault="007703AC" w:rsidP="007703AC">
      <w:pPr>
        <w:jc w:val="both"/>
        <w:rPr>
          <w:rFonts w:ascii="Century Gothic" w:hAnsi="Century Gothic"/>
          <w:b/>
          <w:color w:val="233A67"/>
          <w:sz w:val="28"/>
          <w:szCs w:val="28"/>
        </w:rPr>
      </w:pPr>
      <w:bookmarkStart w:id="0" w:name="_Hlk47687027"/>
    </w:p>
    <w:p w14:paraId="6E9BADD2" w14:textId="77777777" w:rsidR="007703AC" w:rsidRDefault="007703AC" w:rsidP="007703AC">
      <w:pPr>
        <w:jc w:val="both"/>
        <w:rPr>
          <w:rFonts w:ascii="Century Gothic" w:hAnsi="Century Gothic"/>
          <w:b/>
          <w:color w:val="233A67"/>
          <w:sz w:val="28"/>
          <w:szCs w:val="28"/>
        </w:rPr>
      </w:pPr>
    </w:p>
    <w:bookmarkEnd w:id="0"/>
    <w:p w14:paraId="1C810A3C" w14:textId="308AAC32" w:rsidR="007703AC" w:rsidRPr="007703AC" w:rsidRDefault="007703AC" w:rsidP="007703AC">
      <w:pPr>
        <w:pStyle w:val="Textocomentario"/>
        <w:jc w:val="both"/>
        <w:rPr>
          <w:rFonts w:ascii="Roboto Black" w:hAnsi="Roboto Black"/>
          <w:sz w:val="24"/>
          <w:szCs w:val="24"/>
          <w:lang w:val="es-MX"/>
        </w:rPr>
      </w:pPr>
      <w:r w:rsidRPr="007703AC">
        <w:rPr>
          <w:rFonts w:ascii="Roboto Black" w:hAnsi="Roboto Black"/>
          <w:sz w:val="24"/>
          <w:szCs w:val="24"/>
          <w:lang w:val="es-MX"/>
        </w:rPr>
        <w:lastRenderedPageBreak/>
        <w:t xml:space="preserve">Cursos y </w:t>
      </w:r>
      <w:proofErr w:type="spellStart"/>
      <w:r w:rsidRPr="007703AC">
        <w:rPr>
          <w:rFonts w:ascii="Roboto Black" w:hAnsi="Roboto Black"/>
          <w:sz w:val="24"/>
          <w:szCs w:val="24"/>
          <w:lang w:val="es-MX"/>
        </w:rPr>
        <w:t>certificasiones</w:t>
      </w:r>
      <w:proofErr w:type="spellEnd"/>
      <w:r w:rsidRPr="007703AC">
        <w:rPr>
          <w:rFonts w:ascii="Roboto Black" w:hAnsi="Roboto Black"/>
          <w:sz w:val="24"/>
          <w:szCs w:val="24"/>
          <w:lang w:val="es-MX"/>
        </w:rPr>
        <w:t>:</w:t>
      </w:r>
    </w:p>
    <w:p w14:paraId="1A9DD769" w14:textId="101D5BFC" w:rsidR="007703AC" w:rsidRPr="007703AC" w:rsidRDefault="007703AC" w:rsidP="007703AC">
      <w:pPr>
        <w:pStyle w:val="Textocomentario"/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 xml:space="preserve">Certificación: </w:t>
      </w:r>
      <w:r>
        <w:rPr>
          <w:rFonts w:ascii="Roboto" w:hAnsi="Roboto"/>
          <w:sz w:val="22"/>
          <w:szCs w:val="22"/>
          <w:lang w:val="es-MX"/>
        </w:rPr>
        <w:t xml:space="preserve">Udemy; </w:t>
      </w:r>
      <w:proofErr w:type="spellStart"/>
      <w:r>
        <w:rPr>
          <w:rFonts w:ascii="Roboto" w:hAnsi="Roboto"/>
          <w:sz w:val="22"/>
          <w:szCs w:val="22"/>
          <w:lang w:val="es-MX"/>
        </w:rPr>
        <w:t>python</w:t>
      </w:r>
      <w:proofErr w:type="spellEnd"/>
    </w:p>
    <w:p w14:paraId="345D9A6E" w14:textId="72C35039" w:rsidR="007703AC" w:rsidRPr="007703AC" w:rsidRDefault="007703AC" w:rsidP="007703AC">
      <w:pPr>
        <w:pStyle w:val="Textocomentario"/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Fecha:</w:t>
      </w:r>
      <w:r>
        <w:rPr>
          <w:rFonts w:ascii="Roboto" w:hAnsi="Roboto"/>
          <w:sz w:val="22"/>
          <w:szCs w:val="22"/>
          <w:lang w:val="es-MX"/>
        </w:rPr>
        <w:t>2022</w:t>
      </w:r>
    </w:p>
    <w:p w14:paraId="05FA4C26" w14:textId="77777777" w:rsidR="007703AC" w:rsidRPr="007703AC" w:rsidRDefault="007703AC" w:rsidP="007703AC">
      <w:pPr>
        <w:pStyle w:val="Textocomentario"/>
        <w:jc w:val="both"/>
        <w:rPr>
          <w:rFonts w:ascii="Roboto" w:hAnsi="Roboto"/>
          <w:sz w:val="22"/>
          <w:szCs w:val="22"/>
          <w:lang w:val="es-MX"/>
        </w:rPr>
      </w:pPr>
    </w:p>
    <w:p w14:paraId="6E480DA4" w14:textId="3C0CEF63" w:rsidR="007703AC" w:rsidRPr="007703AC" w:rsidRDefault="007703AC" w:rsidP="007703AC">
      <w:pPr>
        <w:pStyle w:val="Textocomentario"/>
        <w:jc w:val="both"/>
        <w:rPr>
          <w:rFonts w:ascii="Roboto" w:hAnsi="Roboto"/>
          <w:sz w:val="22"/>
          <w:szCs w:val="22"/>
          <w:lang w:val="es-MX"/>
        </w:rPr>
      </w:pPr>
      <w:proofErr w:type="spellStart"/>
      <w:r w:rsidRPr="007703AC">
        <w:rPr>
          <w:rFonts w:ascii="Roboto" w:hAnsi="Roboto"/>
          <w:sz w:val="22"/>
          <w:szCs w:val="22"/>
          <w:lang w:val="es-MX"/>
        </w:rPr>
        <w:t>Certificación:</w:t>
      </w:r>
      <w:r>
        <w:rPr>
          <w:rFonts w:ascii="Roboto" w:hAnsi="Roboto"/>
          <w:sz w:val="22"/>
          <w:szCs w:val="22"/>
          <w:lang w:val="es-MX"/>
        </w:rPr>
        <w:t>Coursera;Cyberseguridad</w:t>
      </w:r>
      <w:proofErr w:type="spellEnd"/>
      <w:r>
        <w:rPr>
          <w:rFonts w:ascii="Roboto" w:hAnsi="Roboto"/>
          <w:sz w:val="22"/>
          <w:szCs w:val="22"/>
          <w:lang w:val="es-MX"/>
        </w:rPr>
        <w:t xml:space="preserve"> para todos</w:t>
      </w:r>
    </w:p>
    <w:p w14:paraId="55FE021F" w14:textId="01A97EC7" w:rsidR="007703AC" w:rsidRPr="007703AC" w:rsidRDefault="007703AC" w:rsidP="007703AC">
      <w:pPr>
        <w:pStyle w:val="Textocomentario"/>
        <w:jc w:val="both"/>
        <w:rPr>
          <w:rFonts w:ascii="Roboto" w:hAnsi="Roboto"/>
          <w:sz w:val="22"/>
          <w:szCs w:val="22"/>
          <w:lang w:val="es-MX"/>
        </w:rPr>
      </w:pPr>
      <w:r w:rsidRPr="007703AC">
        <w:rPr>
          <w:rFonts w:ascii="Roboto" w:hAnsi="Roboto"/>
          <w:sz w:val="22"/>
          <w:szCs w:val="22"/>
          <w:lang w:val="es-MX"/>
        </w:rPr>
        <w:t>Fecha:</w:t>
      </w:r>
      <w:r>
        <w:rPr>
          <w:rFonts w:ascii="Roboto" w:hAnsi="Roboto"/>
          <w:sz w:val="22"/>
          <w:szCs w:val="22"/>
          <w:lang w:val="es-MX"/>
        </w:rPr>
        <w:t>2022</w:t>
      </w:r>
    </w:p>
    <w:p w14:paraId="16C462DD" w14:textId="77777777" w:rsidR="007703AC" w:rsidRDefault="007703AC" w:rsidP="007703AC">
      <w:pPr>
        <w:pStyle w:val="Textocomentario"/>
        <w:jc w:val="both"/>
        <w:rPr>
          <w:rFonts w:ascii="Roboto" w:hAnsi="Roboto"/>
          <w:lang w:val="es-MX"/>
        </w:rPr>
      </w:pPr>
    </w:p>
    <w:p w14:paraId="4139AAAA" w14:textId="27DFF81E" w:rsidR="007703AC" w:rsidRPr="007703AC" w:rsidRDefault="007703AC" w:rsidP="007703AC">
      <w:pPr>
        <w:pStyle w:val="Textocomentario"/>
        <w:jc w:val="both"/>
        <w:rPr>
          <w:rFonts w:ascii="Roboto Black" w:hAnsi="Roboto Black"/>
          <w:sz w:val="24"/>
          <w:szCs w:val="24"/>
          <w:lang w:val="es-MX"/>
        </w:rPr>
      </w:pPr>
      <w:r w:rsidRPr="007703AC">
        <w:rPr>
          <w:rFonts w:ascii="Roboto Black" w:hAnsi="Roboto Black"/>
          <w:sz w:val="24"/>
          <w:szCs w:val="24"/>
          <w:lang w:val="es-MX"/>
        </w:rPr>
        <w:t>Idiomas</w:t>
      </w:r>
      <w:r w:rsidRPr="007703AC">
        <w:rPr>
          <w:rFonts w:ascii="Roboto Black" w:hAnsi="Roboto Black"/>
          <w:sz w:val="24"/>
          <w:szCs w:val="24"/>
          <w:lang w:val="es-MX"/>
        </w:rPr>
        <w:t xml:space="preserve"> </w:t>
      </w:r>
    </w:p>
    <w:p w14:paraId="62928C41" w14:textId="737A9882" w:rsidR="007703AC" w:rsidRPr="007703AC" w:rsidRDefault="007703AC" w:rsidP="007703AC">
      <w:pPr>
        <w:jc w:val="both"/>
        <w:rPr>
          <w:rFonts w:ascii="Roboto" w:hAnsi="Roboto" w:cs="Arial"/>
          <w:sz w:val="22"/>
          <w:szCs w:val="22"/>
        </w:rPr>
      </w:pPr>
      <w:proofErr w:type="spellStart"/>
      <w:r w:rsidRPr="007703AC">
        <w:rPr>
          <w:rFonts w:ascii="Roboto" w:hAnsi="Roboto" w:cs="Arial"/>
          <w:sz w:val="22"/>
          <w:szCs w:val="22"/>
        </w:rPr>
        <w:t>Idioma</w:t>
      </w:r>
      <w:proofErr w:type="spellEnd"/>
      <w:r w:rsidRPr="007703AC">
        <w:rPr>
          <w:rFonts w:ascii="Roboto" w:hAnsi="Roboto" w:cs="Arial"/>
          <w:sz w:val="22"/>
          <w:szCs w:val="22"/>
        </w:rPr>
        <w:t xml:space="preserve">: </w:t>
      </w:r>
      <w:proofErr w:type="spellStart"/>
      <w:r w:rsidRPr="007703AC">
        <w:rPr>
          <w:rFonts w:ascii="Roboto" w:hAnsi="Roboto" w:cs="Arial"/>
          <w:sz w:val="22"/>
          <w:szCs w:val="22"/>
        </w:rPr>
        <w:t>Inglés</w:t>
      </w:r>
      <w:proofErr w:type="spellEnd"/>
    </w:p>
    <w:p w14:paraId="2B1B746E" w14:textId="77777777" w:rsidR="007703AC" w:rsidRPr="007703AC" w:rsidRDefault="007703AC" w:rsidP="007703AC">
      <w:pPr>
        <w:jc w:val="both"/>
        <w:rPr>
          <w:rFonts w:ascii="Roboto" w:hAnsi="Roboto" w:cs="Arial"/>
          <w:sz w:val="22"/>
          <w:szCs w:val="22"/>
        </w:rPr>
      </w:pPr>
      <w:r w:rsidRPr="007703AC">
        <w:rPr>
          <w:rFonts w:ascii="Roboto" w:hAnsi="Roboto" w:cs="Arial"/>
          <w:sz w:val="22"/>
          <w:szCs w:val="22"/>
        </w:rPr>
        <w:tab/>
        <w:t xml:space="preserve">Nivel </w:t>
      </w:r>
      <w:proofErr w:type="spellStart"/>
      <w:r w:rsidRPr="007703AC">
        <w:rPr>
          <w:rFonts w:ascii="Roboto" w:hAnsi="Roboto" w:cs="Arial"/>
          <w:sz w:val="22"/>
          <w:szCs w:val="22"/>
        </w:rPr>
        <w:t>en</w:t>
      </w:r>
      <w:proofErr w:type="spellEnd"/>
      <w:r w:rsidRPr="007703AC">
        <w:rPr>
          <w:rFonts w:ascii="Roboto" w:hAnsi="Roboto" w:cs="Arial"/>
          <w:sz w:val="22"/>
          <w:szCs w:val="22"/>
        </w:rPr>
        <w:t xml:space="preserve"> </w:t>
      </w:r>
      <w:proofErr w:type="spellStart"/>
      <w:r w:rsidRPr="007703AC">
        <w:rPr>
          <w:rFonts w:ascii="Roboto" w:hAnsi="Roboto" w:cs="Arial"/>
          <w:sz w:val="22"/>
          <w:szCs w:val="22"/>
        </w:rPr>
        <w:t>lecto</w:t>
      </w:r>
      <w:proofErr w:type="spellEnd"/>
      <w:r w:rsidRPr="007703AC">
        <w:rPr>
          <w:rFonts w:ascii="Roboto" w:hAnsi="Roboto" w:cs="Arial"/>
          <w:sz w:val="22"/>
          <w:szCs w:val="22"/>
        </w:rPr>
        <w:t xml:space="preserve"> </w:t>
      </w:r>
      <w:proofErr w:type="spellStart"/>
      <w:r w:rsidRPr="007703AC">
        <w:rPr>
          <w:rFonts w:ascii="Roboto" w:hAnsi="Roboto" w:cs="Arial"/>
          <w:sz w:val="22"/>
          <w:szCs w:val="22"/>
        </w:rPr>
        <w:t>escritura</w:t>
      </w:r>
      <w:proofErr w:type="spellEnd"/>
      <w:r w:rsidRPr="007703AC">
        <w:rPr>
          <w:rFonts w:ascii="Roboto" w:hAnsi="Roboto" w:cs="Arial"/>
          <w:sz w:val="22"/>
          <w:szCs w:val="22"/>
        </w:rPr>
        <w:t xml:space="preserve">: </w:t>
      </w:r>
      <w:proofErr w:type="spellStart"/>
      <w:r w:rsidRPr="007703AC">
        <w:rPr>
          <w:rFonts w:ascii="Roboto" w:hAnsi="Roboto" w:cs="Arial"/>
          <w:sz w:val="22"/>
          <w:szCs w:val="22"/>
        </w:rPr>
        <w:t>básico</w:t>
      </w:r>
      <w:proofErr w:type="spellEnd"/>
    </w:p>
    <w:p w14:paraId="574E5921" w14:textId="77777777" w:rsidR="007703AC" w:rsidRPr="007703AC" w:rsidRDefault="007703AC" w:rsidP="007703AC">
      <w:pPr>
        <w:jc w:val="both"/>
        <w:rPr>
          <w:rFonts w:ascii="Roboto" w:hAnsi="Roboto" w:cs="Arial"/>
          <w:sz w:val="22"/>
          <w:szCs w:val="22"/>
        </w:rPr>
      </w:pPr>
      <w:r w:rsidRPr="007703AC">
        <w:rPr>
          <w:rFonts w:ascii="Roboto" w:hAnsi="Roboto" w:cs="Arial"/>
          <w:sz w:val="22"/>
          <w:szCs w:val="22"/>
        </w:rPr>
        <w:tab/>
        <w:t xml:space="preserve">Nivel </w:t>
      </w:r>
      <w:proofErr w:type="spellStart"/>
      <w:r w:rsidRPr="007703AC">
        <w:rPr>
          <w:rFonts w:ascii="Roboto" w:hAnsi="Roboto" w:cs="Arial"/>
          <w:sz w:val="22"/>
          <w:szCs w:val="22"/>
        </w:rPr>
        <w:t>conversacional</w:t>
      </w:r>
      <w:proofErr w:type="spellEnd"/>
      <w:r w:rsidRPr="007703AC">
        <w:rPr>
          <w:rFonts w:ascii="Roboto" w:hAnsi="Roboto" w:cs="Arial"/>
          <w:sz w:val="22"/>
          <w:szCs w:val="22"/>
        </w:rPr>
        <w:t xml:space="preserve">: </w:t>
      </w:r>
      <w:proofErr w:type="spellStart"/>
      <w:r w:rsidRPr="007703AC">
        <w:rPr>
          <w:rFonts w:ascii="Roboto" w:hAnsi="Roboto" w:cs="Arial"/>
          <w:sz w:val="22"/>
          <w:szCs w:val="22"/>
        </w:rPr>
        <w:t>básico</w:t>
      </w:r>
      <w:proofErr w:type="spellEnd"/>
    </w:p>
    <w:p w14:paraId="73BE3787" w14:textId="77777777" w:rsidR="007703AC" w:rsidRPr="007703AC" w:rsidRDefault="007703AC" w:rsidP="007703AC">
      <w:pPr>
        <w:jc w:val="both"/>
        <w:rPr>
          <w:rFonts w:ascii="Roboto" w:hAnsi="Roboto"/>
        </w:rPr>
      </w:pPr>
    </w:p>
    <w:p w14:paraId="7BA5E145" w14:textId="77777777" w:rsidR="007E6E9C" w:rsidRPr="007703AC" w:rsidRDefault="007E6E9C">
      <w:pPr>
        <w:rPr>
          <w:rFonts w:ascii="Roboto" w:eastAsia="Roboto" w:hAnsi="Roboto" w:cs="Roboto"/>
          <w:sz w:val="22"/>
          <w:szCs w:val="22"/>
        </w:rPr>
      </w:pPr>
    </w:p>
    <w:sectPr w:rsidR="007E6E9C" w:rsidRPr="007703AC">
      <w:headerReference w:type="default" r:id="rId9"/>
      <w:footerReference w:type="default" r:id="rId10"/>
      <w:type w:val="continuous"/>
      <w:pgSz w:w="11906" w:h="16838"/>
      <w:pgMar w:top="500" w:right="500" w:bottom="50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B99E" w14:textId="77777777" w:rsidR="00875FCC" w:rsidRDefault="00875FCC">
      <w:r>
        <w:separator/>
      </w:r>
    </w:p>
  </w:endnote>
  <w:endnote w:type="continuationSeparator" w:id="0">
    <w:p w14:paraId="171C9E37" w14:textId="77777777" w:rsidR="00875FCC" w:rsidRDefault="0087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  <w:embedBold r:id="rId1" w:fontKey="{801AB1E4-0F1E-4DD0-A1B1-97CF93DB471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  <w:embedRegular r:id="rId2" w:fontKey="{2DDD1B2F-3C6B-49F6-8955-2F2BBDED6492}"/>
    <w:embedBold r:id="rId3" w:fontKey="{D6A43C0D-AC02-41E9-ACFD-E50EDD74BFE3}"/>
  </w:font>
  <w:font w:name="Roboto Black">
    <w:charset w:val="00"/>
    <w:family w:val="auto"/>
    <w:pitch w:val="variable"/>
    <w:sig w:usb0="E00002FF" w:usb1="5000205B" w:usb2="00000020" w:usb3="00000000" w:csb0="0000019F" w:csb1="00000000"/>
    <w:embedRegular r:id="rId4" w:fontKey="{8C06C33A-0BEF-4CD8-99CD-BB3D0AD2DEAF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5" w:fontKey="{F837B20B-B3E6-43A9-92B9-ABF478EB53D8}"/>
    <w:embedBold r:id="rId6" w:fontKey="{B3678424-EF07-47A8-8511-174AB5C9C75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ED6C" w14:textId="77777777" w:rsidR="007E6E9C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553D" w14:textId="77777777" w:rsidR="007E6E9C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CCED" w14:textId="77777777" w:rsidR="00875FCC" w:rsidRDefault="00875FCC">
      <w:r>
        <w:separator/>
      </w:r>
    </w:p>
  </w:footnote>
  <w:footnote w:type="continuationSeparator" w:id="0">
    <w:p w14:paraId="0B9BEA68" w14:textId="77777777" w:rsidR="00875FCC" w:rsidRDefault="0087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84A6" w14:textId="77777777" w:rsidR="007E6E9C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6F92" w14:textId="77777777" w:rsidR="007E6E9C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64EE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5018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E8D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A67C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4643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505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50AF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1869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C29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17AB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967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84AF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40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D024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76F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05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B20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36F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5564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D09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C8D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042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C0F0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0030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107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7EF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FA2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5AA7107A"/>
    <w:multiLevelType w:val="hybridMultilevel"/>
    <w:tmpl w:val="F22AF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92496">
    <w:abstractNumId w:val="0"/>
  </w:num>
  <w:num w:numId="2" w16cid:durableId="379212552">
    <w:abstractNumId w:val="1"/>
  </w:num>
  <w:num w:numId="3" w16cid:durableId="702828415">
    <w:abstractNumId w:val="2"/>
  </w:num>
  <w:num w:numId="4" w16cid:durableId="178175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9C"/>
    <w:rsid w:val="007703AC"/>
    <w:rsid w:val="007E6E9C"/>
    <w:rsid w:val="008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A469"/>
  <w15:docId w15:val="{CE1FA73F-88BF-49FF-A133-9A7F27F4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section-prfl">
    <w:name w:val="div_document_div_section-prfl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ocumentvmargintopdiv">
    <w:name w:val="document_vmargintopdiv"/>
    <w:basedOn w:val="Normal"/>
    <w:pPr>
      <w:shd w:val="clear" w:color="auto" w:fill="1A4771"/>
    </w:pPr>
    <w:rPr>
      <w:sz w:val="50"/>
      <w:szCs w:val="50"/>
      <w:shd w:val="clear" w:color="auto" w:fill="1A4771"/>
    </w:rPr>
  </w:style>
  <w:style w:type="character" w:customStyle="1" w:styleId="documentvmargintopdivCharacter">
    <w:name w:val="document_vmargintopdiv Character"/>
    <w:basedOn w:val="Fuentedeprrafopredeter"/>
    <w:rPr>
      <w:sz w:val="50"/>
      <w:szCs w:val="50"/>
      <w:shd w:val="clear" w:color="auto" w:fill="1A4771"/>
    </w:rPr>
  </w:style>
  <w:style w:type="paragraph" w:customStyle="1" w:styleId="documentname">
    <w:name w:val="document_name"/>
    <w:basedOn w:val="Normal"/>
    <w:pPr>
      <w:jc w:val="center"/>
    </w:pPr>
    <w:rPr>
      <w:rFonts w:ascii="Roboto Condensed" w:eastAsia="Roboto Condensed" w:hAnsi="Roboto Condensed" w:cs="Roboto Condensed"/>
      <w:b/>
      <w:bCs/>
      <w:caps/>
      <w:color w:val="FFFFFF"/>
      <w:spacing w:val="12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character" w:customStyle="1" w:styleId="documentnameCharacter">
    <w:name w:val="document_name Character"/>
    <w:basedOn w:val="Fuentedeprrafopredeter"/>
    <w:rPr>
      <w:rFonts w:ascii="Roboto Condensed" w:eastAsia="Roboto Condensed" w:hAnsi="Roboto Condensed" w:cs="Roboto Condensed"/>
      <w:b/>
      <w:bCs/>
      <w:caps/>
      <w:color w:val="FFFFFF"/>
      <w:spacing w:val="12"/>
    </w:rPr>
  </w:style>
  <w:style w:type="paragraph" w:customStyle="1" w:styleId="divspaceDiv">
    <w:name w:val="div_spaceDiv"/>
    <w:basedOn w:val="div"/>
    <w:pPr>
      <w:shd w:val="clear" w:color="auto" w:fill="1A4771"/>
      <w:spacing w:line="160" w:lineRule="atLeast"/>
    </w:pPr>
    <w:rPr>
      <w:sz w:val="16"/>
      <w:szCs w:val="16"/>
      <w:shd w:val="clear" w:color="auto" w:fill="1A4771"/>
    </w:rPr>
  </w:style>
  <w:style w:type="paragraph" w:customStyle="1" w:styleId="div">
    <w:name w:val="div"/>
    <w:basedOn w:val="Normal"/>
  </w:style>
  <w:style w:type="paragraph" w:customStyle="1" w:styleId="divdocumentthinbottomborder">
    <w:name w:val="div_document_thinbottomborder"/>
    <w:basedOn w:val="Normal"/>
    <w:pPr>
      <w:pBdr>
        <w:top w:val="none" w:sz="0" w:space="4" w:color="auto"/>
        <w:bottom w:val="none" w:sz="0" w:space="4" w:color="auto"/>
      </w:pBdr>
    </w:pPr>
  </w:style>
  <w:style w:type="character" w:customStyle="1" w:styleId="divCharacter">
    <w:name w:val="div Character"/>
    <w:basedOn w:val="Fuentedeprrafopredeter"/>
    <w:rPr>
      <w:sz w:val="24"/>
      <w:szCs w:val="24"/>
      <w:bdr w:val="none" w:sz="0" w:space="0" w:color="auto"/>
      <w:vertAlign w:val="baseline"/>
    </w:rPr>
  </w:style>
  <w:style w:type="character" w:customStyle="1" w:styleId="divdocumentMESzipprefix">
    <w:name w:val="div_document_MES_zipprefix"/>
    <w:basedOn w:val="Fuentedeprrafopredeter"/>
  </w:style>
  <w:style w:type="character" w:customStyle="1" w:styleId="divaddresslinth-child1sprtr">
    <w:name w:val="div_address_li_nth-child(1)_sprtr"/>
    <w:basedOn w:val="Fuentedeprrafopredeter"/>
    <w:rPr>
      <w:vanish/>
    </w:rPr>
  </w:style>
  <w:style w:type="character" w:customStyle="1" w:styleId="documentulli">
    <w:name w:val="document_ul_li"/>
    <w:basedOn w:val="Fuentedeprrafopredeter"/>
  </w:style>
  <w:style w:type="paragraph" w:customStyle="1" w:styleId="documentlowerborder">
    <w:name w:val="document_lowerborder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Fuentedeprrafopredeter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Paragraph">
    <w:name w:val="document_ul_li Paragraph"/>
    <w:basedOn w:val="Normal"/>
  </w:style>
  <w:style w:type="table" w:customStyle="1" w:styleId="divdocumenttable">
    <w:name w:val="div_document_table"/>
    <w:basedOn w:val="Tablanormal"/>
    <w:tblPr/>
  </w:style>
  <w:style w:type="paragraph" w:styleId="Textocomentario">
    <w:name w:val="annotation text"/>
    <w:basedOn w:val="Normal"/>
    <w:link w:val="TextocomentarioCar"/>
    <w:rsid w:val="007703AC"/>
    <w:rPr>
      <w:rFonts w:ascii="Arial" w:hAnsi="Arial"/>
      <w:sz w:val="20"/>
      <w:szCs w:val="20"/>
      <w:lang w:val="pt-BR"/>
    </w:rPr>
  </w:style>
  <w:style w:type="character" w:customStyle="1" w:styleId="TextocomentarioCar">
    <w:name w:val="Texto comentario Car"/>
    <w:basedOn w:val="Fuentedeprrafopredeter"/>
    <w:link w:val="Textocomentario"/>
    <w:rsid w:val="007703AC"/>
    <w:rPr>
      <w:rFonts w:ascii="Arial" w:hAnsi="Arial"/>
      <w:lang w:val="pt-BR"/>
    </w:rPr>
  </w:style>
  <w:style w:type="paragraph" w:styleId="Prrafodelista">
    <w:name w:val="List Paragraph"/>
    <w:basedOn w:val="Normal"/>
    <w:uiPriority w:val="34"/>
    <w:qFormat/>
    <w:rsid w:val="0077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Dayana Areli Hernández Velasco</dc:title>
  <dc:creator>Pamela</dc:creator>
  <cp:lastModifiedBy>Office 03</cp:lastModifiedBy>
  <cp:revision>2</cp:revision>
  <dcterms:created xsi:type="dcterms:W3CDTF">2022-08-04T20:14:00Z</dcterms:created>
  <dcterms:modified xsi:type="dcterms:W3CDTF">2022-08-04T20:14:00Z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017f294d-e18b-4deb-a3bc-ae3b966f83ae</vt:lpwstr>
  </property>
  <property fmtid="{D5CDD505-2E9C-101B-9397-08002B2CF9AE}" pid="3" name="x1ye=0">
    <vt:lpwstr>IDMAAB+LCAAAAAAABAAdmkW2rEoURAdEA6egibs7PdzdGf2/7w8AVpJ5ImJHVpEwQfIoTsAkQ3EEDPE/RoBZhOV4ksJ+HNIn+FdggXOZT+wbETMXlx2yiKLYxV7XEE5dPV28TIj3YESS4tcZGqVBFutv3rVa09JfNbkkaJ7+1t3QJy2/bfCMC6EAXsEkf6haKA4L9X06HOCei6SGD/epbqW/xTUH/TJsaiZbVSfn6D1U+Rl0eFlF4J2uvBQ55ql</vt:lpwstr>
  </property>
  <property fmtid="{D5CDD505-2E9C-101B-9397-08002B2CF9AE}" pid="4" name="x1ye=1">
    <vt:lpwstr>mzvscsYk/OCFuznm9mgEBVwemk6MJ9zshUJtSLdMm4cbKPpI2NKlqnnCnup6XZS7SLQtK+OCSYQtRayqovWMTX4o40E6+X6Y1zrz0Y+o2Y5xjY2lSDoNxB9M1chG2v6rVyILVmpg0kNfcjXbVBq1S2uomo2GMr3I3rtb7qOVwxirAl+JlFQfPiLRGvrV9EYXuMUVrlQHfnIr6ckQYBTxwTeNy3bmu/M2XiSGQMeV9qrNYlkBWBKTjxSUWbU5Z6T</vt:lpwstr>
  </property>
  <property fmtid="{D5CDD505-2E9C-101B-9397-08002B2CF9AE}" pid="5" name="x1ye=10">
    <vt:lpwstr>ziKLlpI1b7ePz7Z6vHkqX1YwsBk15/PnX/TVPREPZTvend8YqdMLoI1k80SPJ4AZ+8+ivEV1Ew4ARtMDJRF0mDTTR/P9Lybt/LPfXCpNkBA0Quk5+j4y9ZyVxDhZkEavgHLdGfRjILYdu4vTsBTXFncCESaX+S/xnQB20e4q4/6rdK+BGIMj7kIM0dfm5Plc1x0HLLJyxG2zugt1zGANnTH6Jdovz9NAL368s7JVm+6NnebgAC1pqoUNtG6++T3</vt:lpwstr>
  </property>
  <property fmtid="{D5CDD505-2E9C-101B-9397-08002B2CF9AE}" pid="6" name="x1ye=11">
    <vt:lpwstr>8lHGgbOarIX4m2z6cu3Aqq75nr0WN0hQvC6NAA1Q8eiTzEnYtLPxT+mM9nCQHUAkuK3Lok8iMhzEuH7BSLPJ0CuXzVHnUP7D3A8Ym57gp1ORHtMGclmyzkTLv7CBzOehBMWIQFrQdW847JrVe+Fsa3fqIGrjrf3CBovzOaiU8h/xBZsnhSNbmZO13bJqa55Ohj8wTQGlx5cz6tEDOzeyR8ztUvxQzp5l9Vd1czbhSKzcA4JAVk/RkmBEvmTXveT</vt:lpwstr>
  </property>
  <property fmtid="{D5CDD505-2E9C-101B-9397-08002B2CF9AE}" pid="7" name="x1ye=12">
    <vt:lpwstr>LsmOXRdoPeYxlzYOJs4JHB6AVLsTvKjoEu3WIfyA+1p9UCxkRdaXfPh4E5llIfyxZeS55Nt+NWo7vrIn0KeQaRGlyJLxdn2/jLRmIZ1Pc3zIa40xnR/vsDkpBk58A5BK4NLOCYn8hqrTjmFUefiRKnxmTfKj0YBXZ3sStxDswGOIbl1Qn1ZRwas0ubji8+XnKVE90TmrcmobfYg/epmkFhwFGB5cMcjNPWkxDyHnnQnM1cAIXfy1Px0i+l/KZL1</vt:lpwstr>
  </property>
  <property fmtid="{D5CDD505-2E9C-101B-9397-08002B2CF9AE}" pid="8" name="x1ye=13">
    <vt:lpwstr>C4u6YFNhUIUI4RObmHZMXa+XFS6g0Sevi//jV2XrU7zuW7/eyliJ2axIein8/pET+MMlQYXqOzGXrfXrenWvCPa7U3z+sd+OXCrEekBX3TwW+wYoudXzkPgTp9I1/U04XoQteYOIKkx33v1JsZaC/wcmmpGAWxATmNNuZhKoiw/jx83LCbY3Vz53tFWUknIYDS9PzZe3EhnceXdy77InjMpNv27+5ND4kTp3Eo/sp2j83ehsV42uZZy8P4gwPdO</vt:lpwstr>
  </property>
  <property fmtid="{D5CDD505-2E9C-101B-9397-08002B2CF9AE}" pid="9" name="x1ye=14">
    <vt:lpwstr>k6iG94xvc2+MNBbtZrjMzQGMAMT/zLu0ipkx1SYwvhNzkPH/6iCQx83YSzN7lw7RCeCX1Ct+i5rn4SiozSc93LX/UL7C+KF9D50O/1O6zwT6FDR87yqiqseHsdpKuTymXRfyVue0QSsbpf+1q/Jqb/ecLNCvNtA9X1VxStPL5MJCunFuwhjdc0DUlWh0W7LCMWI4KQsgx4nDiYBUiceD8ixC9mi5BCOLBooj+Wu58rq0T6QyWL+084MKdS8p+Wt</vt:lpwstr>
  </property>
  <property fmtid="{D5CDD505-2E9C-101B-9397-08002B2CF9AE}" pid="10" name="x1ye=15">
    <vt:lpwstr>c7k8z93cVD8GSPOSvXmEcONb9DrMmz8OLWQiBvRs4XhHXBQGmwuRCYSoBpz4PnIetoeTCOiW/jfa5QBwi79bvTAdxwQg1NMhQYy22w6Lq6PQgPySbInMqepj7eLD8Q8hOB04Xf1AsxnQxx09Cfde5bO105XAdB30tuilk8sotdaxgCHNwbkyZZWESHtR9NHp4mX8wVk35YgkaufVAjRJPqRD5hHOlVC29bXtgZUe6Ta3dJTwG7WXIQp4kX8NOFz</vt:lpwstr>
  </property>
  <property fmtid="{D5CDD505-2E9C-101B-9397-08002B2CF9AE}" pid="11" name="x1ye=16">
    <vt:lpwstr>EDXZ/yhtzjnwiJ7ByxFdTf3P4h1hlz9VhleH53jBwSKkdwMeYXBOLc0UsZx8YO2PpT34sKU+w5G7eZav8r8/vQJgbv+51v5hneXQpHQwkvwqpka6c6xjNbz5cDt1uow9sH8EcbAWJaaErYEleBJm/qzNok39nGVC479no5IYcn24kKD8gvBqoZPjS9rYlmSf2PlsrT87TAY4/os0BTjra1AxNnomxYUAhKS4CFXJIFvvvwdjhCdWY/kQXWFSTVJ</vt:lpwstr>
  </property>
  <property fmtid="{D5CDD505-2E9C-101B-9397-08002B2CF9AE}" pid="12" name="x1ye=17">
    <vt:lpwstr>4C+zNF/Cq5pXMMHwppwxEEJ9w6Yjrd3SdAoX/VjFAPRdFZziLHvsUfzSb298aObfXd31MUGNz6Ph9B3HYlwOgOhpJAEGj8MDTFckRAV4IoEH5VxyYgVrNEKLjtLtFYN6bZdr9M6itPUX4frF/KlJGPRaCOMcfvLPkr0Ln2yBScOr1fBiMQV3sEz1Ev6a1cqLMy64E7W/GOiP4Zsj3HWLf0gVf8j8neOmEuBFTfR0r76pffArsSdlli673LP6mIx</vt:lpwstr>
  </property>
  <property fmtid="{D5CDD505-2E9C-101B-9397-08002B2CF9AE}" pid="13" name="x1ye=18">
    <vt:lpwstr>oZI0hs+RqL0ZNLFo5arSk5KLLMQjz2kg5XfDlMDyt3mjgLwBux9BC3KvfQHctkWHBEEC1T5DrBFAUhwsUPgaYqRS8TAsY7T5hu8Y8gP84JtYJotRtkLZ9P8e0O41TkC8DGqfXvMIThR4niIEe7pZw+QJcfVWZY2ze1uPKYgEsaObh1Gneg+3bmn09W9R+Q5MdlseAeq0Uf+Y9JUqbq4tJvg0lebXno2BjclxIC0eIk1eilVLXIe7VFbgXzXMVkP</vt:lpwstr>
  </property>
  <property fmtid="{D5CDD505-2E9C-101B-9397-08002B2CF9AE}" pid="14" name="x1ye=19">
    <vt:lpwstr>1jilBF/LQN6AdeTKmcGyoJPaEXp1LUOsEVLkRWQBK5kCJTH36l3tytTTmtTDnhBA9pQXci6H3OyJa0Jw98rJ6svvf3DRydEm4zhhDRZ8W518IyXZo50aAvw43gP2iXT/SNWOKiWyKeieUjxG7la2uvW01WgaagYPe32wZzzkNY5li0VfvuakN5pn+ynOHqwtFiLhF9H6p0y2L429HF5BzVn61hhfVWMZ9DAnDI1DFN6q1l1K+eFj79fLzpxsK5a</vt:lpwstr>
  </property>
  <property fmtid="{D5CDD505-2E9C-101B-9397-08002B2CF9AE}" pid="15" name="x1ye=2">
    <vt:lpwstr>jogxH2PUS0cUWav7eFcens1rIhSHatoK6iCQr5uVajsDJdvies/CDLfe2CexvR4agtexL46by/bU9rIfCcj6lzMWAWC14zlXfrUCkXyIHjSUQ0IGAumv8FDDDR8O/iBR9/bio+EXVHtVWrquwMySQ6AP+BunGLO388Q7lM1KzQfIfN+NK6ldSWh9pmYvmK/cRb1fIyJnIsVt9Rk+ahEyB3YqqYM7vUP0NqpbCvaFMh8sQeVYx6uvC6HOZWlTUgJ</vt:lpwstr>
  </property>
  <property fmtid="{D5CDD505-2E9C-101B-9397-08002B2CF9AE}" pid="16" name="x1ye=20">
    <vt:lpwstr>wdkUM0eOuoxjfFFUQ7iOxAZDeY/OTSwwV3VaZuMvqP0Bu3Z47hCTqk9xeoLmgvfXS4zBuQMUG929kN0Kqrggl0AJaQWbzfzfWF2xOgszeZwEw1FjPkQkjuCigA6C2+Lnn3+do83xUl/yUzdl0kdBafACHBD7XhannoYLHhbHtpcaegoehQWsRoco5zrzZb5aZBJxzt7UUDjctLO/XQw2iyjD/LZGRuSTrigZfyCPvP6w0xCjL1AJCSG9yqgPRUD</vt:lpwstr>
  </property>
  <property fmtid="{D5CDD505-2E9C-101B-9397-08002B2CF9AE}" pid="17" name="x1ye=21">
    <vt:lpwstr>IbVdHV8uSqdORGMQl+k+X/kVjAsqUOy/ryF6Ul+vt5eju5N5TpR3DHXPMBwGPoaqaPqNQ5WV8KavR6eSkaMXrWt+4k30ZSpkE+E6wui83Tmw5xdG05Ivg73d/VQ59hs63P9djCzJaDxWRHPt5eLCiH/HlVMCd0hSedWFfINFrqCuUydlYqnvGUexOfRjYonFxYifWH1P9RuhFaj4tKQo6QjP6wvP3kmf0VEYNbmpKqQznDFYjM62xXFaNVCejJw</vt:lpwstr>
  </property>
  <property fmtid="{D5CDD505-2E9C-101B-9397-08002B2CF9AE}" pid="18" name="x1ye=22">
    <vt:lpwstr>LqKz+Xob+/UsmCfi29m1wfbCvFmAaPoxyDOxYNn8wZpwMLoBNDM7ocUaO6mrA5YEerid0i7EFxU/4XO6yDnIlyoY4VitqVi7egxXFhBTwjgo0LehdairSZsB34c5p8WpyNenPoUV7xCwXUxkEPWNozkC4bAvf8mPjY3jaZXvuDGTvaR6VonkosbUe/SNuyxhkv9Lx9pAKgfsjYuaxo3v20Sw/7E9O4PGqQH/61u1Kdqa4WYmpS03w0U30jVHYqz</vt:lpwstr>
  </property>
  <property fmtid="{D5CDD505-2E9C-101B-9397-08002B2CF9AE}" pid="19" name="x1ye=23">
    <vt:lpwstr>ys5mJW4JCUa9PIji9ZRf7Z0jx/mB43tcsjfoEAYTohab4jZUIy0H362TkHuOdfBYwy/Mrz7A0b+bzXW77Cxu0Q9UXaXoJ/TQfHiIP3rQjLRTugrc2nZunKbVQ4WlsbvMY0wy1qhCwlrrJ06Ln+RMns/fPLBrIpqbEcU0U/qx9JFJ7oMZIT+XVd7tr+pu3VTI4uLEEeLVwTj67/7oSdRH5UdClbpdYF6Jf8SNvQH53916s/p5A3u8b/6Oegn+2sH</vt:lpwstr>
  </property>
  <property fmtid="{D5CDD505-2E9C-101B-9397-08002B2CF9AE}" pid="20" name="x1ye=24">
    <vt:lpwstr>jfpLkwXkXUre07lLNffNDFLfc2EvR1d3bPp3xcsfpX6xlf1cm97dSw8uShhq4CGI/Q/6sAwUzcw0l7/qSbWSG4D6GU3EmLdC6wQH+0PvqB9lgUh7ViR65nNZ6Y/NRf8TQ4J10PfTMyhw/ePNLEd67wo1Yg2LsVXQUs9+TBzK7imV6/UmT5E0cW0S8Jg7qy2jMRSsWgnn3+f2xN3w6EOf1TVGlj9z2oXr/MIvLLIsEAHpGM8NxC8Hc3VKeClLMzA</vt:lpwstr>
  </property>
  <property fmtid="{D5CDD505-2E9C-101B-9397-08002B2CF9AE}" pid="21" name="x1ye=25">
    <vt:lpwstr>IBSC30P9as3qGehBJc80Dp9x2WBeBrb8+mGLc31nRA3HW1nZak3N2RvLvKq0OMXT5AyPjF6LuVDemFruAknVxcyfaVVVSYR2im11jlxW9Kc1dK9JHUlnLGZ44sHwZaNANOCE/h9HzyCb0UpW8NSF9bzat8hv9ECNEJlgoiR09klAiJiRD+xJ/9MorA/rLFmRDXsV6/vZE2jzizH2ceOAwrV09Xn4SPkaxd9bcK9PL5ME+mR1DcrZAK2DZgCVoke</vt:lpwstr>
  </property>
  <property fmtid="{D5CDD505-2E9C-101B-9397-08002B2CF9AE}" pid="22" name="x1ye=26">
    <vt:lpwstr>53x52DsZyLK4ITlOmNT03tI1i+jQhd/U0aJpNddu2rCE0K9VCfGD9C9iuHFcNTTwLKNVyqTLeJBteVq3N10RfSfB7gh0Mijm4sU56/NSi4XupwJA0dxu6YZukY/UtIIPs1h61XYd5djbbC03RA+btBBo26u+qLOvzSXbdSwWVIPFMupDRLILXt/c4Zfh6c+UMNAKblKZ5HcIwSB2y0cVuzzvfFid8z1lYJD8qwMWdkzOcZitygPxxU/FgmRLv7H</vt:lpwstr>
  </property>
  <property fmtid="{D5CDD505-2E9C-101B-9397-08002B2CF9AE}" pid="23" name="x1ye=27">
    <vt:lpwstr>YLgRkHZbkWOLmMIYj1BeprL9PpWzhgGgkjsaD9R3yEppOQjqvNCgtiCsJtIPbFWE13iTIW0sF7IJkEihdvPbX8kL7RTeAa6fl8yjFboVwJkfMw93Es1ApEKqG3yJ4RXkEz0Arvun9nsjldsqK3jUESCG/iLfZ2GOJbK57TBEuowZS8QmZfPyaFKmO0QD8e+ibfPoV8fSatCGwfc+74CRybroU1dd5b+LnU5jx99x947rFMTOMoukf5AvAr/S2oI</vt:lpwstr>
  </property>
  <property fmtid="{D5CDD505-2E9C-101B-9397-08002B2CF9AE}" pid="24" name="x1ye=28">
    <vt:lpwstr>UFkFy3nLxrcjRADrdKvDHsigNnIj3G6UM/ZXPuNMrGFvVliEaiQZrUwJa4sWW1z7fRLOZ0V0DbzARMV8TXrIBJAQOM0SbS/Df3l8BJF2v0iBaVYG9v/Iwlx4G9UVR150aKPCVDZqTzGMaKHewp8rta553cUwkvzrUcUKVJaz/km2wT/xl9NuaZtaHsUqKKfBSR6yFdeSz77sX6DBsPY0cfmZLvy3OjPu2khENwYuvyMz5rKCrKMY6muiayWCWNi</vt:lpwstr>
  </property>
  <property fmtid="{D5CDD505-2E9C-101B-9397-08002B2CF9AE}" pid="25" name="x1ye=29">
    <vt:lpwstr>xBT/3Gu1He0fmIH+0mXtsjoSmViRIYP4hH49Y5QQsv3dZLsewEkfJ4ZZSrBfd1Er0Nu9yBY7zH57eNI0DamoZ/3zrJVgXQe3TNR1HH63ytpuh/irWwyyXXN9O5RD169fb5fEvGe+0KLDClHT4jukfSq+mkILiYSg+Un4ijPRESMaYOpOJX8fh4ypjSvhuRzsefV35rh584Da1CWBI10n+3/Kxrhs/zurNHdN1I/BAXqGVR/3N0On5Q4Sf0ugrrM</vt:lpwstr>
  </property>
  <property fmtid="{D5CDD505-2E9C-101B-9397-08002B2CF9AE}" pid="26" name="x1ye=3">
    <vt:lpwstr>tatxlib8pQBK/F6687JtHsEezccfIQAoL/vqYvXaE1qbrAjuQxFoetfcdHGqxDhTVi2WDD3ITbbLU9Fmgc+vst2/rg0u6CGrefTTsxRK1jwkgk6a1GubOI/bts9Y10AiEyeh7whJTZCjg9hMuoAlE4uwP/bjeQjxJEQheKRar4v2b72+QWum24FvjcWKXafLO8klvv2bAX++MqBLoQbH+wZFYjbKLzxAQQrAxMIesAj5FYGCyvSl5/rgKhjjwOP</vt:lpwstr>
  </property>
  <property fmtid="{D5CDD505-2E9C-101B-9397-08002B2CF9AE}" pid="27" name="x1ye=30">
    <vt:lpwstr>k2sKtFhoU3vn3vH2UFoNGcDdRdg3ixGJehOvdLUXnWT8ZvveAwT3X9+IXA6nLhDenJmE0biUgywqCcJfYnBlMa+2LJxZ0+RzwseekGvbNSYoKJDGbrVjv5V5N1wOxNvyqPm1r1hA8NJpjAQaHA1S1WuYeR+u8IB9eXSZPB/ih5QfhoUaX+ijlIq5wxE4o4A5R7arsGhnBhp8btMvNZp1gZeeVamQmiKbVw98vS4RgW2sqh7/KQZ5N6jbJRpZtm3</vt:lpwstr>
  </property>
  <property fmtid="{D5CDD505-2E9C-101B-9397-08002B2CF9AE}" pid="28" name="x1ye=31">
    <vt:lpwstr>RMtZBupBePFpPqBuQPY8y3NHNp2mtqPnMgXcSvvr8PcVXp83N3lLmaBBk7ieaMAQkyC+OE+CNmbXtJ+MIM187X4YIjQpig4FvCpWLNKCcRb+ArZnbP9QgRaFCcY3Qk9+BMxbj0/J4Sx+NUKo3ut4EC5fhwRSn+U01R88QEqQ+gYxlzJTFXx4WOkE2wSOe1UhGAlqkeQKHz9z8U6sbK38A/CkGn991NcHAbVh7VtwI5s4voB9AipP/gNt+7oH/e6</vt:lpwstr>
  </property>
  <property fmtid="{D5CDD505-2E9C-101B-9397-08002B2CF9AE}" pid="29" name="x1ye=32">
    <vt:lpwstr>upJOO7x1CeRGMq3mJrGTigxcTS4/DoK7jwI1wisf9pgbBIKIqw7RRmHHOYD7SDFvMdF8LCFz1ib+tk7Hy73A2LiHHqkDGgtQM4Xn+D/+Hod6EWotaj47FxNd7gsVleiEpx9cNsvubqm0dy5ebG+/EdieHANDitnLhMunTg1tmoPkDkkgBxtZpgScY52byA4xm+z5ZRXr87vj45Pg9lWbjSl6kew2YjwhdbMkW641bn6F+Hxq+fUvo7DzVk0btwz</vt:lpwstr>
  </property>
  <property fmtid="{D5CDD505-2E9C-101B-9397-08002B2CF9AE}" pid="30" name="x1ye=33">
    <vt:lpwstr>TDUizj+YdrgR+nbUoDJF+a8ddo9rPiIrM3lUtMIAoeUToR9Vf/wwAIS1sd+UnUWVxnva0/NTzV3R8ujO8EFpjm5Na1SHzqSZqLCNtaqX6tCXzHiukg24ww6eugutu7H/HqqQAfsGBWNFKZf0FPhSMU8Qi3MKhoxlZDXr/nSE8yPlTsEWoGOdfffpdA7GHGEWP8KpCjbGhs5QnJVhzchF+pvjBzhfgFHMFQhjFsd9oqdRXEOII6QkTZGsDeaj9wq</vt:lpwstr>
  </property>
  <property fmtid="{D5CDD505-2E9C-101B-9397-08002B2CF9AE}" pid="31" name="x1ye=34">
    <vt:lpwstr>CFtQ8LZVwKbiluAMOc5KtxfyxHslhMKKC5LE2ngablWJqcms0DbjxK6SXzWbdA2eq4w2uV+hDJPX0UCWvhAqHdOolfuCQJUj81pPvhE403+hPqG7z7kfkG/SDn4LFcGfarUF/01u8OejT0DtA5S6gLusSQUkGOrFtuP9Yiluu2SAbe23Nj5+Ob1IBkro9e2gZU6HdzNwbZz8B9yrAyre/1uAI5i0d7IQyynZJ7TjDokrSIx9ySvN04NTCbpO+cp</vt:lpwstr>
  </property>
  <property fmtid="{D5CDD505-2E9C-101B-9397-08002B2CF9AE}" pid="32" name="x1ye=35">
    <vt:lpwstr>M5caBzhDluhBP4IliQ3CVvEe24MbYlfeelPLksOu2C1CXfpmpVC+y+MSAWfJsJv2NqN0ipN6pPHW88q0b0ayyKOhNpg/9iS5fUN8sw7iHwdeCL0sB7z7/zV3tIZDvEoIqm5VAF+oIAbKJbT/OgcW6UQgpJ7N4jVr5Js2DrkMjBoPipGzB072Uh2+O1riy12neKP9KTQPx5qSUL16TXhctuB3Z2e9gxBChV0WMnq6F9/s9Hltaa4CK4Wn7hF800z</vt:lpwstr>
  </property>
  <property fmtid="{D5CDD505-2E9C-101B-9397-08002B2CF9AE}" pid="33" name="x1ye=36">
    <vt:lpwstr>boMcUvMa80yy9VnT25/HllkvBSRE1vnOyoxsnc1wdGnL25GHXMUYeBHJCiwpR1gfZ9fRK3nElCE8n5uHubBVHr/7KftuoTL0ScPQsn3/NQUTUskQv4ixlwyQkIozU9J2c+OqcUtY/UwjWKM/LR2oB1C7K5wpdGQS1OB/ZZX1MnV5QjSnkjRp6yCsn+z+I1Si0yW1re7DEsQ6Ab5lA7J5JmDIjvELwIdvXqWOOsrxFzm6wgEitwErLiT8/O/m3wK</vt:lpwstr>
  </property>
  <property fmtid="{D5CDD505-2E9C-101B-9397-08002B2CF9AE}" pid="34" name="x1ye=37">
    <vt:lpwstr>pvA652soj5Xffgu213z4T6+WDbeqTe+1QLWPDLeBQVofyklJyQ13Swkkt5T38TI6bwLpAql+gR38l3T+b6K6o57tjuNwYL/1c4eXwAvzLgGyb5Iy54trfeClFNSr6C1Wkh3Vdj2ml8Y0KlO/I+nBFV2eim9nlr0iJ5BcPMVB6WVQACoX+HnVL35AnhIJrFnDiLr3y/UAGaWK7YP5v7n+Izl7qCvmTbL0sD3fAke/KwXd2PujB+yomL9nV8ll5Eu</vt:lpwstr>
  </property>
  <property fmtid="{D5CDD505-2E9C-101B-9397-08002B2CF9AE}" pid="35" name="x1ye=38">
    <vt:lpwstr>rq0bREo+7PELceVD20JA9Otn6gSYm5VUra/Eehdn3Q/7TdwOkfZ9WN/WV8BnXRyLmlhNb1jP75LdJ2VwGizZnPUMZu13cLvSwRfhUCkKRrZwzGGPeHug3ty1YgIwlLmAe1oQFMrO/sFzl4WRajg3pj8vHGOtFigNQ4VtLk0sb051GDS+8nn1gBpPsRTSEjt2M3tqfsLqxYS6fYARlGojZuhuv40RAvHjeRE3Akj43036GFRN8LAgWTe/tbBPMOH</vt:lpwstr>
  </property>
  <property fmtid="{D5CDD505-2E9C-101B-9397-08002B2CF9AE}" pid="36" name="x1ye=39">
    <vt:lpwstr>56S6orMd74dTLvKVYhXCPkY3LvUxRUaMtKKL3NpaWLqb3yRlwTu617/pYH6VeZSExd9awJ55EKwlmAWaXk4Xw0fvmgWvK3z4r+tEvkftpJ/NkerE7FFIRYJUf26RW7LMEO3EMdZZ8r6OFSP9LxOzk5kfwBIL8+OUb5Nlbl1OxamLLBlI1Qly2Cng8telSxoEYlxpvdzukQB1oKOO7TNUjZWSQu/Y601u9Pfht5Gu7NLBVvPlZBlOVaUwL4FbwoW</vt:lpwstr>
  </property>
  <property fmtid="{D5CDD505-2E9C-101B-9397-08002B2CF9AE}" pid="37" name="x1ye=4">
    <vt:lpwstr>+Ko6zoDROZRxsYI8eL2QUdkLFMTRFzPchmeq3rrMEExkpvAtmXnrOFVGTGNsARTAgZsJYPN2Hbfk6evAyANa/ipBFN+u0U+6+8ze7znHJiZrNK6LLq97IVsdMcdTM4+pI0cOMy5ddH6to2H5G/Af7NlYMlg0yjdTieNP1vWwC/CA6dT6MBbJWkxtvCvtEkimU33LBCjEdY0/aBYwu/Dko8BlWxu7ETA8gwwef6y31gZHCrLgVzOF7ZUI9GSn2eB</vt:lpwstr>
  </property>
  <property fmtid="{D5CDD505-2E9C-101B-9397-08002B2CF9AE}" pid="38" name="x1ye=40">
    <vt:lpwstr>CYSsXL3q1+gJcmgocS80qNFlWlshTUi2S/N2ogtVvj0VcceRSnNu5yesYWgygDKR0G/81QINi+5y1bNUIvf4mNAk3cQA5pKC4DAMyya89rNuRtrrpxDnh7wUrzg+WYdRLZyiN+rgDl+ZI+wjPTRR7RxNP2VekgmApeoKe+3vXYuu2Q3jXDKwJ2iXX+77nhw3mEP4QzVqbDhY/Nl2CROrJ/NXCq7CcKyfvxLVXUWP6fMYcf7Nw0ErdqptfROgdJt</vt:lpwstr>
  </property>
  <property fmtid="{D5CDD505-2E9C-101B-9397-08002B2CF9AE}" pid="39" name="x1ye=41">
    <vt:lpwstr>P2k0ra1EhSE00NIUb37yw5/tWtYPH55+/mWuXqm0NvXreQynyI3DPKLoNl/YkOnedyPcE1LyxRf76tFXrJ5xML6lg0O1Pk9EMt/yW6avvlku0I+VGZy5zgLxPqg1ZxRTs4Tk6WCNVnbCi7p0LxF3eDqWFBY9DpglR6fKYA1MmnKrwrnt2ALyKU2tod39+hY8EaHDD1+FCRudyZKL4h5lgQNo5BGAvsY3/NfOEXVpS1j4AYqPKbxohH4xq0N7iur</vt:lpwstr>
  </property>
  <property fmtid="{D5CDD505-2E9C-101B-9397-08002B2CF9AE}" pid="40" name="x1ye=42">
    <vt:lpwstr>auGLo/Wse4libLSTDLVrAsJb/hP+8m/RUjawnAkpERHCpeYrn7Hija2Y9Jrp73MZcNAJegDG28NzBQ2ANfAhNWAVCqNqsLGSDPeFiQZIJXjurmkDX+awl/tnPyTDePhXKYzKL+27c/LkOLIoWdl/+EhbMYgapsB0Bpa/Uuxb/Xgnfm+Uijylj/XgZVtJc+8fdrrPpJ5/CrVDjOf/gvNMsQI8f3ajnYDN2gPGvEaTlBMmM778JMaQW7LzL6cyN1Z</vt:lpwstr>
  </property>
  <property fmtid="{D5CDD505-2E9C-101B-9397-08002B2CF9AE}" pid="41" name="x1ye=43">
    <vt:lpwstr>gfa6Rdq4jQS3SDjp/AofdE8G1LUwtbG+vcNf/09iNji+w29dpC0wUA0W7LhnI7HDmVa51sKwM7+oGz0zzpSSyTfKAr52h+wpH2bM6gu66Ar6C/V3wpXDBtfox1NhT9jFFaaBvRNFatWmG3UtASaHNy2qHeseHo8qZo8OJGJpcgquw+4UGB8DUAaobfFcMcRYo0eHboMyEXe/wW0uPujqxolCHxOCwY5TTeguL9exJEaJMpQKkV7cJCPlxg+Yl6N</vt:lpwstr>
  </property>
  <property fmtid="{D5CDD505-2E9C-101B-9397-08002B2CF9AE}" pid="42" name="x1ye=44">
    <vt:lpwstr>lWVkqeBfpPIh1NWHseswi+qkUHPnBIR0wKmdGN1dDyozmqmkf6xBDWxF0wVVHXUqm9o5tXK8+1ZKmZT0UD5MZ+Oa0S3mipOUt8EHwSXwVoAAgXSANaQeQd0ETPwa2t2PfLiEdpd9FbFtSyqzy2O7Ie7XSX7/0rxS9eqve47RxuOM+jt+6kl/3a2n7FkMx5MPuWj+ZX4DjPIz/3EJLwh/0XuIowOkFkjsjx+nOfS3vPzd5r/IJYV2HsHSiMvCA6v</vt:lpwstr>
  </property>
  <property fmtid="{D5CDD505-2E9C-101B-9397-08002B2CF9AE}" pid="43" name="x1ye=45">
    <vt:lpwstr>EBU1cqt0ErFQSoEh4d4nPBRJxgleMXmWKM1yzNH+F2phB/Ltg61rx4poI51s/HTQfvfV60yoqzHEO48DRjRxsHi6cfVqXJShmmEwBQbKStUfG8vP6o7/yGryJ8Pv5z6PeskhSp1d4f2AS2ZU41AVlickSMmF0yvl2nT/Omw6FLPrLUwdLc/F3EmVBsJsAE4zoa9t7763Y2canyIp5WTn23S1yj/WamrSG/7PTYkRicDxiSfmm4NaB0Fe/8T2xy+</vt:lpwstr>
  </property>
  <property fmtid="{D5CDD505-2E9C-101B-9397-08002B2CF9AE}" pid="44" name="x1ye=46">
    <vt:lpwstr>nmlAqPxE2XvLdcZBEpAWvz3vfoMySMnp6WGRBoxPNUr1cX4astRKaqiMyK728oBPGYHtmyMAHUpjzA+PHmimgw37Hbqm5vLAET59/SgRj8pMykVbCD/2AyMGoTqV9D/2bViSL2Ksh0e0Xv8h7mukilKaIfAgmnb76GSct04R2JiArpBXRidwr1Hu1Ac0WRGLbzhmlK3DEiJf+VY3KIMPTePoylZxM85wKN4az8tali6+0eN/Kmi6Ghy5iHVuy8K</vt:lpwstr>
  </property>
  <property fmtid="{D5CDD505-2E9C-101B-9397-08002B2CF9AE}" pid="45" name="x1ye=47">
    <vt:lpwstr>DU3Redl6YlaVtW9APieXMD5I1PE416OpdbaWX+jlWYa9hWAxS0Jh0y9qpAfkZ86cOxi+hHPzoBih6eY2cx3yjBIlMcHrlCnA1FXBat6snrMyPZFL7gYqXSRx+kQRvghUvqf7Zjuttxy16KnwTkDmp48Wf/7I+IPHlh1LIZwXkJOhdNd1Wa5Ebp83S4q56x5YDs39Hi9u4KVKekEZLMwDFsm8E/289OZpnJhdy0Gwumi1APykB7YAB6qtsumUTF/</vt:lpwstr>
  </property>
  <property fmtid="{D5CDD505-2E9C-101B-9397-08002B2CF9AE}" pid="46" name="x1ye=48">
    <vt:lpwstr>GDKDOAKNFtwXdDkFe8nq0FFh/F02oiVQZbFgeb8w6Aa3RenxLTN67CxcDlpV/gu/zGV/fS3146atriYpFLGn6HL+pNkKAKvAE3AodZ3RsDkPTWHus0fMDdBKu+mKyaiXRzlrfq9gpOocIM9f3lsxhUxuXOc0oAKr+kdVd9doBUWKHRkD6g+SSebNBDycebcuwofTO20rnMuivQmZiyXOePklfjUYIIrERubha/1QqWboF5Hd/jHMJDRUT0VLOSk</vt:lpwstr>
  </property>
  <property fmtid="{D5CDD505-2E9C-101B-9397-08002B2CF9AE}" pid="47" name="x1ye=49">
    <vt:lpwstr>q0w37qVnd9olQ3SGFFojZVZyMtSCXIVLriGnCMhIKLNEMysmXCmRgbCYKiBJU51APAadHy4DhtsNdCQ1TfkrBmFHfnM3n74evApD1N7T7ITVU7KmDR9vfbXO6FIKOWHXTb2evEZdoWHCwwYBkw0xwznEL5Y4CIw2aoNwg6JNJJaMfrWswEaAxD7c4pVAs9sZOv9VzaI/jHm3DHU8xiK8Zd/ne2EDzEsmvreowfTJ+r3AAr9XLTb/39FrgitipP8</vt:lpwstr>
  </property>
  <property fmtid="{D5CDD505-2E9C-101B-9397-08002B2CF9AE}" pid="48" name="x1ye=5">
    <vt:lpwstr>w0T32nDl++H4FPL1oPYvI2u0TSswQRt1lJABWPWhX9DmyWfT6xDkMDa3d25IhlJI5Zle8NJbIx+hMXV30NMa06V5+CmTKH+ZLULHtPdtTz94dWWbndnLRU9UT8w9NLtu6btxYj3dcyHSQdU5BGi55xl5m2pkTiXzNLsFQR+ubJyytr2OezLGSKVLAq4kIXT8NrfMYwZ+yRlsR6OE2/iy9csMF4B5Zp7eY0eA/4Z8GmhZsyglAHF7SC+E0uXszgt</vt:lpwstr>
  </property>
  <property fmtid="{D5CDD505-2E9C-101B-9397-08002B2CF9AE}" pid="49" name="x1ye=50">
    <vt:lpwstr>zULiTA+pp4leaTYSilbnX+o0WqzlFKxWxFGRUCL4BnHmALNUnH2fuqYXWeZ5Hnr+l51AplyzBXofPX7qgnekksTcUgzklsmKVVB+j9b/bvK08CNxEw1t7zLJycYVoL0AuYRe+cRQbTWA2sbyHudUMV9IIiFpjBxkBI45xZSkOWKiFW0rz8N+e+jdP0bvhbjESGyplIrVZPjgMrE/AwGfug6fqXXfbmNboxgm/+ccHWcUHs3qaY7IjZKeY9VDRRZ</vt:lpwstr>
  </property>
  <property fmtid="{D5CDD505-2E9C-101B-9397-08002B2CF9AE}" pid="50" name="x1ye=51">
    <vt:lpwstr>aNEcXA7kuRCu0KE+wGNbVXZBPL6jf4IhKJDEw+YqwPw4MJcAow/bObPwdZfT4FKaa1mqB709Fhfz6BKPab+YC8QDttF8lfbX7V8VnUZEoT2QaRvhmWfgXHzCrNYVZEZdYcEYKCtmOL+G8z5j3LjICp0zs1jVJpjA5oAw3HeJ/8EK0M3qaMrLvbq2SiLW+ZEbbfZFqHoeiAWzLxgAAvQnWSarqTqTXb/A8VJJpQgMwAA</vt:lpwstr>
  </property>
  <property fmtid="{D5CDD505-2E9C-101B-9397-08002B2CF9AE}" pid="51" name="x1ye=6">
    <vt:lpwstr>EIWMS1WTV0D8fB62+58muswyb1EGxRXem67lAcUxQU9VGSXW2Z0omGNjKbI9UYlWXpkD0fuHCXYM35sbfHhDzpW2vODEqLbzLvKctw6QGAD9rTFkpdjf5da39lkX3W2IcKoY5kYfH8JPPqwsB8ZsUDe/1ddbkOsWa+vQUnObtjZvPEi8dIygWOejWmuAaAz/E7oOQ+3elLng2XmIUW3QdSV/8asuAHJuhu4ZNGXajHEAiE+xBiV82PY+4nCzDfS</vt:lpwstr>
  </property>
  <property fmtid="{D5CDD505-2E9C-101B-9397-08002B2CF9AE}" pid="52" name="x1ye=7">
    <vt:lpwstr>+dYvXNXz1gR0ssSZctzd+smzHs6KLNCFeRExGvMJUPJS9l23xWBDCn74xhpOaFZGzDXWNcMQLaNFOwR9lgim6xM0mWTathiYlp+Bg1Zu8BVnzqoeptJmoZiZalrkatv8qdpdTnYRDWcE75ybX/K32ul4Wfj0odvFZkZv7olvyZgOAgfM7dAUBb5tjQ3cKOVFmWeYqatCBf9ojDdvRHkPLTY/VaWc8tSt4mhf2bX+8Xf4FbRkiVrVW2JHNBRxOYl</vt:lpwstr>
  </property>
  <property fmtid="{D5CDD505-2E9C-101B-9397-08002B2CF9AE}" pid="53" name="x1ye=8">
    <vt:lpwstr>YYCt1P5lrNevmWtxp0aqyLGLhoNJ/ZJbgK3jzcJUnaJDRjuTXC40CSUrEokgyRJ619zERrfBjUerLHJydXcIZ7ayZKJ4f2lx0fAO1MAGVGNl5hYyLlVeYX+ZZAy30Cv5+gMI/zZpQTFpWv+Gj5cQbkra55jRGY7H7RfgmVwSv3mvt+VS85X/ml37PXrMKuAZWAcQTDfGaJqybM4goYou93DBHECX9wgCuFiUfRAIAMnP4Djmssd79Y7Ec+c/Bzs</vt:lpwstr>
  </property>
  <property fmtid="{D5CDD505-2E9C-101B-9397-08002B2CF9AE}" pid="54" name="x1ye=9">
    <vt:lpwstr>WAwhIRhsZL1831rtBnehlMhtMZj+ROBOu9dB/5vH45VyZEv27eZeNJNK/SnPT4LkmoUsWtT1jJ7j3KnARy4imu4oHik4z0yxTaHrZf65vcQS4BNatgZ646kCAfxhP48kRrKG0S5+UK6mTG+76OmS2Z0cC+kHa4CgRrsDJy5aZTyvoTX6mgXBf2ln4w5hfg9Lnsl9qZF+//VOupnySjhe43+HfkFXEFLsC9ddO66sL2lum0nkBi9vR0crY719wU8</vt:lpwstr>
  </property>
</Properties>
</file>